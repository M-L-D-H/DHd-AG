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58F" w:rsidRPr="00A41ED1" w:rsidRDefault="00A41ED1" w:rsidP="0014466D">
      <w:pPr>
        <w:pStyle w:val="DH-Title"/>
      </w:pPr>
      <w:r w:rsidRPr="00A41ED1">
        <w:t>Guidelines für die Einreichung von Beiträgen zu DHd-Konferenzen</w:t>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Paragraph"/>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Paragraph"/>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Paragraph"/>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Paragraph"/>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Paragraph"/>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Paragraph"/>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Paragraph"/>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Paragraph"/>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Paragraph"/>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Paragraph"/>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Paragraph"/>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Paragraph"/>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Emphasis"/>
          <w:b/>
          <w:bCs/>
          <w:i w:val="0"/>
          <w:iCs w:val="0"/>
          <w:sz w:val="20"/>
          <w:szCs w:val="20"/>
        </w:rPr>
        <w:t>Quellenangaben und Bibliographie:</w:t>
      </w:r>
      <w:r w:rsidR="004A758F" w:rsidRPr="00AA7340">
        <w:rPr>
          <w:sz w:val="20"/>
          <w:szCs w:val="20"/>
        </w:rPr>
        <w:t xml:space="preserve"> </w:t>
      </w:r>
      <w:r w:rsidR="00EC2C18" w:rsidRPr="00AA7340">
        <w:rPr>
          <w:sz w:val="20"/>
          <w:szCs w:val="20"/>
        </w:rPr>
        <w:t>Bitte, benutzen Sie di</w:t>
      </w:r>
      <w:r w:rsidR="00EC2C18">
        <w:rPr>
          <w:sz w:val="20"/>
          <w:szCs w:val="20"/>
        </w:rPr>
        <w:t xml:space="preserve">e unten beschriebene Version des </w:t>
      </w:r>
      <w:r w:rsidR="00EC2C18" w:rsidRPr="00413648">
        <w:rPr>
          <w:sz w:val="20"/>
          <w:szCs w:val="20"/>
        </w:rPr>
        <w:t>Chicago Manual of Style</w:t>
      </w:r>
      <w:r w:rsidR="00EC2C18">
        <w:rPr>
          <w:sz w:val="20"/>
          <w:szCs w:val="20"/>
        </w:rPr>
        <w:t xml:space="preserve"> (author-date, Deutsch)</w:t>
      </w:r>
      <w:r w:rsidR="00EC2C18">
        <w:rPr>
          <w:b/>
          <w:sz w:val="20"/>
          <w:szCs w:val="20"/>
        </w:rPr>
        <w:t xml:space="preserve">. </w:t>
      </w:r>
      <w:r w:rsidR="00EC2C18" w:rsidRPr="00AA7340">
        <w:rPr>
          <w:sz w:val="20"/>
          <w:szCs w:val="20"/>
        </w:rPr>
        <w:t>Quellenangaben machen Sie bitte direkt im Text, indem Sie den Namen des Autors / der Autorin, das Jahr der Publikation und die Seiten angeben, z. B. (Thaller 1980</w:t>
      </w:r>
      <w:r w:rsidR="00EC2C18">
        <w:rPr>
          <w:sz w:val="20"/>
          <w:szCs w:val="20"/>
        </w:rPr>
        <w:t>,</w:t>
      </w:r>
      <w:r w:rsidR="00EC2C18" w:rsidRPr="00AA7340">
        <w:rPr>
          <w:sz w:val="20"/>
          <w:szCs w:val="20"/>
        </w:rPr>
        <w:t xml:space="preserve"> 5).</w:t>
      </w:r>
      <w:r w:rsidR="00EC2C18">
        <w:rPr>
          <w:sz w:val="20"/>
          <w:szCs w:val="20"/>
        </w:rPr>
        <w:t xml:space="preserve"> </w:t>
      </w:r>
      <w:r w:rsidRPr="00AA7340">
        <w:rPr>
          <w:sz w:val="20"/>
          <w:szCs w:val="20"/>
        </w:rPr>
        <w:t xml:space="preserve">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Jahr erschienen, dann ordnen Sie diese - nach dem Titel - alphabetisch und nummerieren </w:t>
      </w:r>
      <w:r w:rsidRPr="00AA7340">
        <w:rPr>
          <w:sz w:val="20"/>
          <w:szCs w:val="20"/>
        </w:rPr>
        <w:lastRenderedPageBreak/>
        <w:t>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EC2C18" w:rsidRPr="002B1003" w:rsidRDefault="0040410C" w:rsidP="00EC2C18">
      <w:pPr>
        <w:shd w:val="clear" w:color="auto" w:fill="F2F2F2" w:themeFill="background1" w:themeFillShade="F2"/>
        <w:rPr>
          <w:rStyle w:val="Strong"/>
          <w:i/>
          <w:sz w:val="20"/>
          <w:szCs w:val="20"/>
        </w:rPr>
      </w:pPr>
      <w:r w:rsidRPr="00DB0688">
        <w:rPr>
          <w:rStyle w:val="Strong"/>
          <w:sz w:val="20"/>
          <w:szCs w:val="20"/>
        </w:rPr>
        <w:t>G</w:t>
      </w:r>
      <w:r w:rsidR="00EC2C18">
        <w:rPr>
          <w:rStyle w:val="Strong"/>
          <w:sz w:val="20"/>
          <w:szCs w:val="20"/>
        </w:rPr>
        <w:t>untai, Martin u</w:t>
      </w:r>
      <w:r w:rsidR="00EC2C18" w:rsidRPr="002B1003">
        <w:rPr>
          <w:rStyle w:val="Strong"/>
          <w:sz w:val="20"/>
          <w:szCs w:val="20"/>
        </w:rPr>
        <w:t>nd Hubert Laitko</w:t>
      </w:r>
      <w:r w:rsidR="00EC2C18">
        <w:rPr>
          <w:rStyle w:val="Strong"/>
          <w:sz w:val="20"/>
          <w:szCs w:val="20"/>
        </w:rPr>
        <w:t>.</w:t>
      </w:r>
      <w:r w:rsidR="00EC2C18" w:rsidRPr="002B1003">
        <w:rPr>
          <w:sz w:val="20"/>
          <w:szCs w:val="20"/>
        </w:rPr>
        <w:t xml:space="preserve"> 1987. </w:t>
      </w:r>
      <w:r w:rsidR="00EC2C18" w:rsidRPr="002B1003">
        <w:rPr>
          <w:rStyle w:val="Emphasis"/>
          <w:i w:val="0"/>
          <w:sz w:val="20"/>
          <w:szCs w:val="20"/>
        </w:rPr>
        <w:t>"Enstehung und Wesen wissenschaftlicher Disziplinen."</w:t>
      </w:r>
      <w:r w:rsidR="00EC2C18" w:rsidRPr="002B1003">
        <w:rPr>
          <w:i/>
          <w:sz w:val="20"/>
        </w:rPr>
        <w:t xml:space="preserve"> </w:t>
      </w:r>
      <w:r w:rsidR="00EC2C18" w:rsidRPr="002B1003">
        <w:rPr>
          <w:rStyle w:val="Emphasis"/>
          <w:i w:val="0"/>
          <w:sz w:val="20"/>
          <w:szCs w:val="20"/>
        </w:rPr>
        <w:t xml:space="preserve">In </w:t>
      </w:r>
      <w:r w:rsidR="00EC2C18" w:rsidRPr="002B1003">
        <w:rPr>
          <w:rStyle w:val="Emphasis"/>
          <w:sz w:val="20"/>
          <w:szCs w:val="20"/>
        </w:rPr>
        <w:t>Der Ursprung der modernen Wissenschaften</w:t>
      </w:r>
      <w:r w:rsidR="00EC2C18" w:rsidRPr="002B1003">
        <w:rPr>
          <w:rStyle w:val="Emphasis"/>
          <w:i w:val="0"/>
          <w:sz w:val="20"/>
          <w:szCs w:val="20"/>
        </w:rPr>
        <w:t xml:space="preserve">. </w:t>
      </w:r>
      <w:r w:rsidR="00EC2C18" w:rsidRPr="002B1003">
        <w:rPr>
          <w:rStyle w:val="Emphasis"/>
          <w:sz w:val="20"/>
          <w:szCs w:val="20"/>
        </w:rPr>
        <w:t>Studien zur Entstehung wissenschaftlicher Disziplinen</w:t>
      </w:r>
      <w:r w:rsidR="00EC2C18">
        <w:rPr>
          <w:rStyle w:val="Emphasis"/>
          <w:i w:val="0"/>
          <w:sz w:val="20"/>
          <w:szCs w:val="20"/>
        </w:rPr>
        <w:t xml:space="preserve">, </w:t>
      </w:r>
      <w:r w:rsidR="00EC2C18" w:rsidRPr="0092406C">
        <w:rPr>
          <w:rStyle w:val="Emphasis"/>
          <w:i w:val="0"/>
          <w:sz w:val="20"/>
          <w:szCs w:val="20"/>
        </w:rPr>
        <w:t>hg. von</w:t>
      </w:r>
      <w:r w:rsidR="00EC2C18" w:rsidRPr="002B1003">
        <w:rPr>
          <w:rStyle w:val="Emphasis"/>
          <w:i w:val="0"/>
          <w:sz w:val="20"/>
          <w:szCs w:val="20"/>
        </w:rPr>
        <w:t xml:space="preserve"> John d’Agata, 17-89. Berlin: Akademie Verlag.</w:t>
      </w:r>
    </w:p>
    <w:p w:rsidR="00EC2C18" w:rsidRPr="002B1003" w:rsidRDefault="00EC2C18" w:rsidP="00EC2C18">
      <w:pPr>
        <w:shd w:val="clear" w:color="auto" w:fill="F2F2F2" w:themeFill="background1" w:themeFillShade="F2"/>
        <w:rPr>
          <w:rStyle w:val="Strong"/>
          <w:sz w:val="20"/>
          <w:szCs w:val="20"/>
          <w:lang w:val="en-US"/>
        </w:rPr>
      </w:pPr>
      <w:r w:rsidRPr="002B1003">
        <w:rPr>
          <w:rStyle w:val="Strong"/>
          <w:sz w:val="20"/>
          <w:szCs w:val="20"/>
        </w:rPr>
        <w:t>Moulin, Claudine</w:t>
      </w:r>
      <w:r>
        <w:rPr>
          <w:sz w:val="20"/>
          <w:szCs w:val="20"/>
        </w:rPr>
        <w:t>. 2004.</w:t>
      </w:r>
      <w:r w:rsidRPr="002B1003">
        <w:rPr>
          <w:sz w:val="20"/>
          <w:szCs w:val="20"/>
        </w:rPr>
        <w:t xml:space="preserve"> "Das morphematische Prinzip bei den Grammatikern des 16. und 17. </w:t>
      </w:r>
      <w:r>
        <w:rPr>
          <w:sz w:val="20"/>
          <w:szCs w:val="20"/>
          <w:lang w:val="en-US"/>
        </w:rPr>
        <w:t xml:space="preserve">Jahrhunderts." </w:t>
      </w:r>
      <w:r w:rsidRPr="002B1003">
        <w:rPr>
          <w:i/>
          <w:sz w:val="20"/>
          <w:szCs w:val="20"/>
          <w:lang w:val="en-US"/>
        </w:rPr>
        <w:t>Sprachwissenschaft</w:t>
      </w:r>
      <w:r w:rsidRPr="002B1003">
        <w:rPr>
          <w:sz w:val="20"/>
          <w:lang w:val="en-GB"/>
        </w:rPr>
        <w:t xml:space="preserve"> </w:t>
      </w:r>
      <w:r w:rsidRPr="002B1003">
        <w:rPr>
          <w:sz w:val="20"/>
          <w:szCs w:val="20"/>
          <w:lang w:val="en-US"/>
        </w:rPr>
        <w:t>29: 33-73.</w:t>
      </w:r>
    </w:p>
    <w:p w:rsidR="00EC2C18" w:rsidRPr="002B1003" w:rsidRDefault="00EC2C18" w:rsidP="00EC2C18">
      <w:pPr>
        <w:shd w:val="clear" w:color="auto" w:fill="F2F2F2" w:themeFill="background1" w:themeFillShade="F2"/>
        <w:rPr>
          <w:rStyle w:val="Strong"/>
          <w:sz w:val="20"/>
          <w:szCs w:val="20"/>
          <w:lang w:val="en-US"/>
        </w:rPr>
      </w:pPr>
      <w:r w:rsidRPr="002B1003">
        <w:rPr>
          <w:rStyle w:val="Strong"/>
          <w:sz w:val="20"/>
          <w:szCs w:val="20"/>
          <w:lang w:val="en-US"/>
        </w:rPr>
        <w:t>Nerbonne, John</w:t>
      </w:r>
      <w:r>
        <w:rPr>
          <w:sz w:val="20"/>
          <w:szCs w:val="20"/>
          <w:lang w:val="en-US"/>
        </w:rPr>
        <w:t>. 2005.</w:t>
      </w:r>
      <w:r w:rsidRPr="002B1003">
        <w:rPr>
          <w:sz w:val="20"/>
          <w:szCs w:val="20"/>
          <w:lang w:val="en-US"/>
        </w:rPr>
        <w:t xml:space="preserve"> </w:t>
      </w:r>
      <w:r w:rsidRPr="002B1003">
        <w:rPr>
          <w:rStyle w:val="Emphasis"/>
          <w:i w:val="0"/>
          <w:sz w:val="20"/>
          <w:szCs w:val="20"/>
          <w:lang w:val="en-US"/>
        </w:rPr>
        <w:t>"Computational Contributions to the Humanities</w:t>
      </w:r>
      <w:r>
        <w:rPr>
          <w:rStyle w:val="Emphasis"/>
          <w:i w:val="0"/>
          <w:sz w:val="20"/>
          <w:szCs w:val="20"/>
          <w:lang w:val="en-US"/>
        </w:rPr>
        <w:t>.</w:t>
      </w:r>
      <w:r w:rsidRPr="002B1003">
        <w:rPr>
          <w:rStyle w:val="Emphasis"/>
          <w:i w:val="0"/>
          <w:sz w:val="20"/>
          <w:szCs w:val="20"/>
          <w:lang w:val="en-US"/>
        </w:rPr>
        <w:t xml:space="preserve">" </w:t>
      </w:r>
      <w:r w:rsidRPr="002B1003">
        <w:rPr>
          <w:rStyle w:val="Emphasis"/>
          <w:sz w:val="20"/>
          <w:szCs w:val="20"/>
          <w:lang w:val="en-US"/>
        </w:rPr>
        <w:t>Literary and Linguistic Computing</w:t>
      </w:r>
      <w:r w:rsidRPr="002B1003">
        <w:rPr>
          <w:rStyle w:val="Emphasis"/>
          <w:i w:val="0"/>
          <w:sz w:val="20"/>
          <w:szCs w:val="20"/>
          <w:lang w:val="en-US"/>
        </w:rPr>
        <w:t xml:space="preserve"> 10.1093/llcl/fqh041.</w:t>
      </w:r>
    </w:p>
    <w:p w:rsidR="00EC2C18" w:rsidRPr="002B1003" w:rsidRDefault="00EC2C18" w:rsidP="00EC2C18">
      <w:pPr>
        <w:shd w:val="clear" w:color="auto" w:fill="F2F2F2" w:themeFill="background1" w:themeFillShade="F2"/>
        <w:rPr>
          <w:rStyle w:val="Strong"/>
          <w:sz w:val="20"/>
          <w:szCs w:val="20"/>
          <w:lang w:val="en-US"/>
        </w:rPr>
      </w:pPr>
      <w:r>
        <w:rPr>
          <w:rStyle w:val="Strong"/>
          <w:sz w:val="20"/>
          <w:szCs w:val="20"/>
          <w:lang w:val="fr-FR"/>
        </w:rPr>
        <w:t>Nicolle, Anne,</w:t>
      </w:r>
      <w:r w:rsidRPr="002B1003">
        <w:rPr>
          <w:rStyle w:val="Strong"/>
          <w:sz w:val="20"/>
          <w:szCs w:val="20"/>
          <w:lang w:val="fr-FR"/>
        </w:rPr>
        <w:t xml:space="preserve"> Jean-Marie</w:t>
      </w:r>
      <w:r>
        <w:rPr>
          <w:rStyle w:val="Strong"/>
          <w:sz w:val="20"/>
          <w:szCs w:val="20"/>
          <w:lang w:val="fr-FR"/>
        </w:rPr>
        <w:t xml:space="preserve"> Pierrel,</w:t>
      </w:r>
      <w:r w:rsidRPr="002B1003">
        <w:rPr>
          <w:rStyle w:val="Strong"/>
          <w:sz w:val="20"/>
          <w:szCs w:val="20"/>
          <w:lang w:val="fr-FR"/>
        </w:rPr>
        <w:t xml:space="preserve"> Laurent Romary</w:t>
      </w:r>
      <w:r>
        <w:rPr>
          <w:rStyle w:val="Strong"/>
          <w:sz w:val="20"/>
          <w:szCs w:val="20"/>
          <w:lang w:val="fr-FR"/>
        </w:rPr>
        <w:t xml:space="preserve">, </w:t>
      </w:r>
      <w:r w:rsidRPr="002B1003">
        <w:rPr>
          <w:rStyle w:val="Strong"/>
          <w:sz w:val="20"/>
          <w:szCs w:val="20"/>
          <w:lang w:val="fr-FR"/>
        </w:rPr>
        <w:t xml:space="preserve">Gérard </w:t>
      </w:r>
      <w:r>
        <w:rPr>
          <w:rStyle w:val="Strong"/>
          <w:sz w:val="20"/>
          <w:szCs w:val="20"/>
          <w:lang w:val="fr-FR"/>
        </w:rPr>
        <w:t>Sabah,</w:t>
      </w:r>
      <w:r w:rsidRPr="002B1003">
        <w:rPr>
          <w:rStyle w:val="Strong"/>
          <w:sz w:val="20"/>
          <w:szCs w:val="20"/>
          <w:lang w:val="fr-FR"/>
        </w:rPr>
        <w:t xml:space="preserve"> </w:t>
      </w:r>
      <w:r>
        <w:rPr>
          <w:rStyle w:val="Strong"/>
          <w:sz w:val="20"/>
          <w:szCs w:val="20"/>
          <w:lang w:val="fr-FR"/>
        </w:rPr>
        <w:t>Anne Vilnat</w:t>
      </w:r>
      <w:r w:rsidRPr="002B1003">
        <w:rPr>
          <w:rStyle w:val="Strong"/>
          <w:sz w:val="20"/>
          <w:szCs w:val="20"/>
          <w:lang w:val="fr-FR"/>
        </w:rPr>
        <w:t xml:space="preserve"> </w:t>
      </w:r>
      <w:r>
        <w:rPr>
          <w:rStyle w:val="Strong"/>
          <w:sz w:val="20"/>
          <w:szCs w:val="20"/>
          <w:lang w:val="fr-FR"/>
        </w:rPr>
        <w:t xml:space="preserve">and </w:t>
      </w:r>
      <w:r w:rsidRPr="002B1003">
        <w:rPr>
          <w:rStyle w:val="Strong"/>
          <w:sz w:val="20"/>
          <w:szCs w:val="20"/>
          <w:lang w:val="fr-FR"/>
        </w:rPr>
        <w:t>Jean</w:t>
      </w:r>
      <w:r>
        <w:rPr>
          <w:rStyle w:val="Strong"/>
          <w:sz w:val="20"/>
          <w:szCs w:val="20"/>
          <w:lang w:val="fr-FR"/>
        </w:rPr>
        <w:t xml:space="preserve"> Vivier.</w:t>
      </w:r>
      <w:r w:rsidRPr="002B1003">
        <w:rPr>
          <w:rStyle w:val="Strong"/>
          <w:sz w:val="20"/>
          <w:szCs w:val="20"/>
          <w:lang w:val="fr-FR"/>
        </w:rPr>
        <w:t xml:space="preserve"> </w:t>
      </w:r>
      <w:r w:rsidRPr="002B1003">
        <w:rPr>
          <w:sz w:val="20"/>
          <w:szCs w:val="20"/>
          <w:lang w:val="fr-FR"/>
        </w:rPr>
        <w:t xml:space="preserve"> </w:t>
      </w:r>
      <w:r>
        <w:rPr>
          <w:sz w:val="20"/>
          <w:szCs w:val="20"/>
          <w:lang w:val="fr-FR"/>
        </w:rPr>
        <w:t>1998.</w:t>
      </w:r>
      <w:r w:rsidRPr="002B1003">
        <w:rPr>
          <w:sz w:val="20"/>
          <w:szCs w:val="20"/>
          <w:lang w:val="fr-FR"/>
        </w:rPr>
        <w:t xml:space="preserve"> </w:t>
      </w:r>
      <w:r w:rsidRPr="002B1003">
        <w:rPr>
          <w:rStyle w:val="Emphasis"/>
          <w:sz w:val="20"/>
          <w:szCs w:val="20"/>
          <w:lang w:val="fr-FR"/>
        </w:rPr>
        <w:t>Machine, Langue et Dialogue</w:t>
      </w:r>
      <w:r w:rsidRPr="002B1003">
        <w:rPr>
          <w:sz w:val="20"/>
          <w:szCs w:val="20"/>
          <w:lang w:val="fr-FR"/>
        </w:rPr>
        <w:t xml:space="preserve">. </w:t>
      </w:r>
      <w:r w:rsidRPr="002B1003">
        <w:rPr>
          <w:sz w:val="20"/>
          <w:szCs w:val="20"/>
          <w:lang w:val="en-US"/>
        </w:rPr>
        <w:t>Paris: L'Harmattan.</w:t>
      </w:r>
    </w:p>
    <w:p w:rsidR="00EC2C18" w:rsidRPr="002B1003" w:rsidRDefault="00EC2C18" w:rsidP="00EC2C18">
      <w:pPr>
        <w:shd w:val="clear" w:color="auto" w:fill="F2F2F2" w:themeFill="background1" w:themeFillShade="F2"/>
        <w:rPr>
          <w:sz w:val="20"/>
          <w:szCs w:val="20"/>
          <w:lang w:val="en-US"/>
        </w:rPr>
      </w:pPr>
      <w:r w:rsidRPr="002B1003">
        <w:rPr>
          <w:rStyle w:val="Strong"/>
          <w:sz w:val="20"/>
          <w:szCs w:val="20"/>
          <w:lang w:val="en-US"/>
        </w:rPr>
        <w:t>Nyhan, Julianne</w:t>
      </w:r>
      <w:r>
        <w:rPr>
          <w:rStyle w:val="Strong"/>
          <w:sz w:val="20"/>
          <w:szCs w:val="20"/>
          <w:lang w:val="en-US"/>
        </w:rPr>
        <w:t>.</w:t>
      </w:r>
      <w:r w:rsidRPr="002B1003">
        <w:rPr>
          <w:sz w:val="20"/>
          <w:szCs w:val="20"/>
          <w:lang w:val="en-US"/>
        </w:rPr>
        <w:t xml:space="preserve"> </w:t>
      </w:r>
      <w:r>
        <w:rPr>
          <w:sz w:val="20"/>
          <w:szCs w:val="20"/>
          <w:lang w:val="en-US"/>
        </w:rPr>
        <w:t>2006.</w:t>
      </w:r>
      <w:r w:rsidRPr="002B1003">
        <w:rPr>
          <w:sz w:val="20"/>
          <w:szCs w:val="20"/>
          <w:lang w:val="en-US"/>
        </w:rPr>
        <w:t xml:space="preserve"> </w:t>
      </w:r>
      <w:r>
        <w:rPr>
          <w:sz w:val="20"/>
          <w:szCs w:val="20"/>
          <w:lang w:val="en-US"/>
        </w:rPr>
        <w:t>“</w:t>
      </w:r>
      <w:r w:rsidRPr="00413648">
        <w:rPr>
          <w:sz w:val="20"/>
          <w:szCs w:val="20"/>
          <w:lang w:val="en-US"/>
        </w:rPr>
        <w:t>The application of XML to the historical lexicography of Old, Middle and early modern Irish: a lexicon-based analysis</w:t>
      </w:r>
      <w:r>
        <w:rPr>
          <w:sz w:val="20"/>
          <w:szCs w:val="20"/>
          <w:lang w:val="en-US"/>
        </w:rPr>
        <w:t>.”</w:t>
      </w:r>
      <w:r w:rsidRPr="002B1003">
        <w:rPr>
          <w:sz w:val="20"/>
          <w:szCs w:val="20"/>
          <w:lang w:val="en-US"/>
        </w:rPr>
        <w:t xml:space="preserve"> PhD</w:t>
      </w:r>
      <w:r>
        <w:rPr>
          <w:sz w:val="20"/>
          <w:szCs w:val="20"/>
          <w:lang w:val="en-US"/>
        </w:rPr>
        <w:t xml:space="preserve"> diss.</w:t>
      </w:r>
      <w:r w:rsidRPr="002B1003">
        <w:rPr>
          <w:sz w:val="20"/>
          <w:szCs w:val="20"/>
          <w:lang w:val="en-US"/>
        </w:rPr>
        <w:t>, University College Cork.</w:t>
      </w:r>
    </w:p>
    <w:p w:rsidR="00EC2C18" w:rsidRPr="002B1003" w:rsidRDefault="00EC2C18" w:rsidP="00EC2C18">
      <w:pPr>
        <w:shd w:val="clear" w:color="auto" w:fill="F2F2F2" w:themeFill="background1" w:themeFillShade="F2"/>
        <w:rPr>
          <w:rStyle w:val="Strong"/>
          <w:sz w:val="20"/>
          <w:szCs w:val="20"/>
          <w:lang w:val="en-US"/>
        </w:rPr>
      </w:pPr>
      <w:r>
        <w:rPr>
          <w:rStyle w:val="Strong"/>
          <w:sz w:val="20"/>
          <w:szCs w:val="20"/>
          <w:lang w:val="en-GB"/>
        </w:rPr>
        <w:t xml:space="preserve">Richardson, Stephen D. und </w:t>
      </w:r>
      <w:r w:rsidRPr="002B1003">
        <w:rPr>
          <w:rStyle w:val="Strong"/>
          <w:sz w:val="20"/>
          <w:szCs w:val="20"/>
          <w:lang w:val="en-GB"/>
        </w:rPr>
        <w:t>Lisa</w:t>
      </w:r>
      <w:r>
        <w:rPr>
          <w:rStyle w:val="Strong"/>
          <w:sz w:val="20"/>
          <w:szCs w:val="20"/>
          <w:lang w:val="en-GB"/>
        </w:rPr>
        <w:t xml:space="preserve"> Braden-Harder.</w:t>
      </w:r>
      <w:r w:rsidRPr="002B1003">
        <w:rPr>
          <w:rStyle w:val="Strong"/>
          <w:sz w:val="20"/>
          <w:szCs w:val="20"/>
          <w:lang w:val="en-GB"/>
        </w:rPr>
        <w:t xml:space="preserve"> </w:t>
      </w:r>
      <w:r>
        <w:rPr>
          <w:sz w:val="20"/>
          <w:szCs w:val="20"/>
          <w:lang w:val="en-GB"/>
        </w:rPr>
        <w:t>1988.</w:t>
      </w:r>
      <w:r w:rsidRPr="002B1003">
        <w:rPr>
          <w:sz w:val="20"/>
          <w:szCs w:val="20"/>
          <w:lang w:val="en-GB"/>
        </w:rPr>
        <w:t xml:space="preserve"> "The Experience of Developing a Large-Scale Natural Language Text Processing System: CRITIQUE</w:t>
      </w:r>
      <w:r>
        <w:rPr>
          <w:sz w:val="20"/>
          <w:szCs w:val="20"/>
          <w:lang w:val="en-GB"/>
        </w:rPr>
        <w:t>." In</w:t>
      </w:r>
      <w:r w:rsidRPr="002B1003">
        <w:rPr>
          <w:sz w:val="20"/>
          <w:szCs w:val="20"/>
          <w:lang w:val="en-GB"/>
        </w:rPr>
        <w:t xml:space="preserve"> </w:t>
      </w:r>
      <w:r w:rsidRPr="002B1003">
        <w:rPr>
          <w:i/>
          <w:sz w:val="20"/>
          <w:szCs w:val="20"/>
          <w:lang w:val="en-GB"/>
        </w:rPr>
        <w:t>Proceedings of the Second Conference on Applied Natural Language Processing</w:t>
      </w:r>
      <w:r>
        <w:rPr>
          <w:sz w:val="20"/>
          <w:szCs w:val="20"/>
          <w:lang w:val="en-GB"/>
        </w:rPr>
        <w:t>,</w:t>
      </w:r>
      <w:r w:rsidRPr="002B1003">
        <w:rPr>
          <w:sz w:val="20"/>
          <w:szCs w:val="20"/>
          <w:lang w:val="en-GB"/>
        </w:rPr>
        <w:t xml:space="preserve"> 195-202.</w:t>
      </w:r>
    </w:p>
    <w:p w:rsidR="004A758F" w:rsidRDefault="00EC2C18" w:rsidP="00EC2C18">
      <w:pPr>
        <w:shd w:val="clear" w:color="auto" w:fill="F2F2F2" w:themeFill="background1" w:themeFillShade="F2"/>
        <w:rPr>
          <w:sz w:val="20"/>
          <w:szCs w:val="20"/>
        </w:rPr>
      </w:pPr>
      <w:r w:rsidRPr="002B1003">
        <w:rPr>
          <w:rStyle w:val="Strong"/>
          <w:sz w:val="20"/>
          <w:szCs w:val="20"/>
        </w:rPr>
        <w:t>Veit, Joachim</w:t>
      </w:r>
      <w:r>
        <w:rPr>
          <w:sz w:val="20"/>
          <w:szCs w:val="20"/>
        </w:rPr>
        <w:t>. 2006.</w:t>
      </w:r>
      <w:r w:rsidRPr="00DB0688">
        <w:rPr>
          <w:sz w:val="20"/>
          <w:szCs w:val="20"/>
        </w:rPr>
        <w:t xml:space="preserve"> "Musikwissenschaft und Computerphilologi</w:t>
      </w:r>
      <w:r>
        <w:rPr>
          <w:sz w:val="20"/>
          <w:szCs w:val="20"/>
        </w:rPr>
        <w:t>e – eine schwierige Liaison?" In</w:t>
      </w:r>
      <w:r w:rsidRPr="00DB0688">
        <w:rPr>
          <w:sz w:val="20"/>
          <w:szCs w:val="20"/>
        </w:rPr>
        <w:t xml:space="preserve"> </w:t>
      </w:r>
      <w:r w:rsidRPr="00DB0688">
        <w:rPr>
          <w:i/>
          <w:sz w:val="20"/>
          <w:szCs w:val="20"/>
        </w:rPr>
        <w:t>Jahrbuch für Computerphilologie</w:t>
      </w:r>
      <w:r w:rsidRPr="00DB0688">
        <w:rPr>
          <w:sz w:val="20"/>
          <w:szCs w:val="20"/>
        </w:rPr>
        <w:t xml:space="preserve"> 7: 67–92</w:t>
      </w:r>
      <w:r>
        <w:rPr>
          <w:sz w:val="20"/>
          <w:szCs w:val="20"/>
        </w:rPr>
        <w:t>.</w:t>
      </w:r>
      <w:r w:rsidRPr="00DB0688">
        <w:rPr>
          <w:sz w:val="20"/>
          <w:szCs w:val="20"/>
        </w:rPr>
        <w:t xml:space="preserve"> http://computerphilologie.tu-darmstad</w:t>
      </w:r>
      <w:r>
        <w:rPr>
          <w:sz w:val="20"/>
          <w:szCs w:val="20"/>
        </w:rPr>
        <w:t xml:space="preserve">t.de/jahrbuch/jb7-content.html </w:t>
      </w:r>
      <w:r w:rsidRPr="005B297E">
        <w:rPr>
          <w:sz w:val="20"/>
          <w:szCs w:val="20"/>
        </w:rPr>
        <w:t>(zugegriffen: 29. September 2016</w:t>
      </w:r>
      <w:r>
        <w:rPr>
          <w:sz w:val="20"/>
          <w:szCs w:val="20"/>
        </w:rPr>
        <w:t>)</w:t>
      </w:r>
      <w:r w:rsidR="00DB0688" w:rsidRPr="00DB0688">
        <w:rPr>
          <w:sz w:val="20"/>
          <w:szCs w:val="20"/>
        </w:rPr>
        <w:t>.</w:t>
      </w:r>
    </w:p>
    <w:p w:rsidR="00125BD0" w:rsidRDefault="00125BD0" w:rsidP="00DB0688">
      <w:pPr>
        <w:pBdr>
          <w:bottom w:val="single" w:sz="12" w:space="1" w:color="auto"/>
        </w:pBdr>
        <w:shd w:val="clear" w:color="auto" w:fill="F2F2F2" w:themeFill="background1" w:themeFillShade="F2"/>
        <w:rPr>
          <w:sz w:val="20"/>
          <w:szCs w:val="20"/>
        </w:rPr>
      </w:pPr>
    </w:p>
    <w:p w:rsidR="00125BD0" w:rsidRPr="00DB0688" w:rsidRDefault="00125BD0" w:rsidP="00DB0688">
      <w:pPr>
        <w:shd w:val="clear" w:color="auto" w:fill="F2F2F2" w:themeFill="background1" w:themeFillShade="F2"/>
        <w:rPr>
          <w:rStyle w:val="Strong"/>
          <w:b w:val="0"/>
          <w:sz w:val="20"/>
          <w:szCs w:val="20"/>
        </w:rPr>
      </w:pPr>
      <w:r w:rsidRPr="00125BD0">
        <w:rPr>
          <w:rStyle w:val="Strong"/>
          <w:b w:val="0"/>
          <w:sz w:val="20"/>
          <w:szCs w:val="20"/>
        </w:rPr>
        <w:t>Die Guidelines und das Template lagen ursprünglich nur in einer US-englischen Fassung vor. Sie wurden von Elisabeth Burr (Lehrstuhl für französische, frankophone und italienische Sprachwissenschaft, Universität Leipzig) und Aramís Concepción Durán (Student der Informatik, Universität Halle) zwischen dem 04. und 09.09.2015 ins Deutsche übertragen, lokalisiert und mehrfach getestet.</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Infrastructures, Cultures, Communities: Herausforderungen von Multilingualität in den Digital Humanities</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194845163" w:edGrp="everyone"/>
    </w:p>
    <w:p w:rsidR="00E42BF9" w:rsidRPr="00855A36" w:rsidRDefault="00E42BF9" w:rsidP="0014466D">
      <w:pPr>
        <w:pStyle w:val="DH-Subtitle"/>
      </w:pPr>
    </w:p>
    <w:permEnd w:id="194845163"/>
    <w:p w:rsidR="00E42BF9" w:rsidRPr="00855A36" w:rsidRDefault="00E42BF9" w:rsidP="00855A36"/>
    <w:p w:rsidR="00BE1C78" w:rsidRPr="00855A36" w:rsidRDefault="00855A36" w:rsidP="0014466D">
      <w:pPr>
        <w:pStyle w:val="DH-AuthorAffiliation"/>
      </w:pPr>
      <w:r w:rsidRPr="00855A36">
        <w:t>Till Grallert (till.grallert@fu-berlin.de), Humboldt-Universität zu Berlin, Deutschland</w:t>
      </w:r>
    </w:p>
    <w:p w:rsidR="00BE1C78" w:rsidRPr="00855A36" w:rsidRDefault="00855A36" w:rsidP="0014466D">
      <w:pPr>
        <w:pStyle w:val="DH-AuthorAffiliation"/>
      </w:pPr>
      <w:r w:rsidRPr="00855A36">
        <w:t>Jana Mende (jana-katharina.mende@germanistik.uni-halle.de), Universität Halle</w:t>
      </w:r>
    </w:p>
    <w:p w:rsidR="00BE1C78" w:rsidRPr="00855A36" w:rsidRDefault="00855A36" w:rsidP="0014466D">
      <w:pPr>
        <w:pStyle w:val="DH-AuthorAffiliation"/>
      </w:pPr>
      <w:r w:rsidRPr="00855A36">
        <w:t>Jonas Müller-Laackman (jonas.mueller-laackman@fu-berlin.de), Universität Hamburg</w:t>
      </w:r>
    </w:p>
    <w:p w:rsidR="00BE1C78" w:rsidRPr="00855A36" w:rsidRDefault="00855A36" w:rsidP="0014466D">
      <w:pPr>
        <w:pStyle w:val="DH-AuthorAffiliation"/>
      </w:pPr>
      <w:r w:rsidRPr="00855A36">
        <w:t>Cosima Wagner (cosima.wagner@fu-berlin.de), Freie Universität Berlin</w:t>
      </w:r>
    </w:p>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A15C8F" w:rsidRDefault="00A15C8F" w:rsidP="00621C86">
      <w:pPr>
        <w:pStyle w:val="DH-Heading1"/>
      </w:pPr>
      <w:bookmarkStart w:id="0" w:name="einleitung"/>
      <w:permStart w:id="241184480" w:edGrp="everyone"/>
      <w:r>
        <w:t>Einleitung</w:t>
      </w:r>
    </w:p>
    <w:p w:rsidR="00A15C8F" w:rsidRDefault="00A15C8F" w:rsidP="006A55D8">
      <w:pPr>
        <w:pStyle w:val="DH-Default"/>
      </w:pPr>
      <w:r>
        <w:t>Der Workshop richtet sich an all diejenigen, die in ihrer Arbeit auf die Nutzung von multilingualen digitalen Tools (Plattformen, Software etc.) und insbesondere auf die Verwendung nicht-lateinischer Schriften in digitalen Umgebungen angewiesen sind. Die Hegemonie der englischen Sprache und lateinischen Schrift in dem stark wachsenden Feld der digitalen Geisteswissenschaften wird bereits seit längerem als Ursache für kulturelle und technologische/digitale Asymmetrien in den Blick genommen (</w:t>
      </w:r>
      <w:proofErr w:type="spellStart"/>
      <w:r>
        <w:t>Fiormonte</w:t>
      </w:r>
      <w:proofErr w:type="spellEnd"/>
      <w:r>
        <w:t xml:space="preserve"> 2017, 2021; </w:t>
      </w:r>
      <w:proofErr w:type="spellStart"/>
      <w:r>
        <w:t>Fiormonte</w:t>
      </w:r>
      <w:proofErr w:type="spellEnd"/>
      <w:r>
        <w:t xml:space="preserve">, Chaudhuri, und </w:t>
      </w:r>
      <w:proofErr w:type="spellStart"/>
      <w:r>
        <w:t>Ricaurte</w:t>
      </w:r>
      <w:proofErr w:type="spellEnd"/>
      <w:r>
        <w:t xml:space="preserve"> 2022; Gil und Ortega 2016; </w:t>
      </w:r>
      <w:proofErr w:type="spellStart"/>
      <w:r>
        <w:t>Golumbia</w:t>
      </w:r>
      <w:proofErr w:type="spellEnd"/>
      <w:r>
        <w:t xml:space="preserve"> 2013; Liu 2012; Ortega 2014; Spence 2021). Insbesondere die Nutzung nicht-lateinischer Schriften (NLS) in digitalen Umgebungen ist mit zur Verfügung stehender Software, Informationssystemen und Infrastrukturen bislang nur in sehr beschränktem Rahmen oder oft auch gar nicht möglich (</w:t>
      </w:r>
      <w:r w:rsidR="00353633">
        <w:t>Asef und Wagner 2018</w:t>
      </w:r>
      <w:r w:rsidR="00353633">
        <w:t xml:space="preserve">, </w:t>
      </w:r>
      <w:r>
        <w:t xml:space="preserve">Dombrowski 2020a, 2020b; </w:t>
      </w:r>
      <w:proofErr w:type="spellStart"/>
      <w:r>
        <w:t>Ghorbaninejad</w:t>
      </w:r>
      <w:proofErr w:type="spellEnd"/>
      <w:r>
        <w:t xml:space="preserve">, Gibson und </w:t>
      </w:r>
      <w:proofErr w:type="spellStart"/>
      <w:r>
        <w:t>Wrisley</w:t>
      </w:r>
      <w:proofErr w:type="spellEnd"/>
      <w:r>
        <w:t xml:space="preserve"> 2022; Horvath 2022; </w:t>
      </w:r>
      <w:proofErr w:type="spellStart"/>
      <w:r>
        <w:t>Mahony</w:t>
      </w:r>
      <w:proofErr w:type="spellEnd"/>
      <w:r>
        <w:t xml:space="preserve"> 2018).</w:t>
      </w:r>
    </w:p>
    <w:p w:rsidR="00A15C8F" w:rsidRDefault="00A15C8F" w:rsidP="006A55D8">
      <w:pPr>
        <w:pStyle w:val="DH-Default"/>
      </w:pPr>
      <w:r>
        <w:t xml:space="preserve">Seit der </w:t>
      </w:r>
      <w:proofErr w:type="spellStart"/>
      <w:r>
        <w:t>DHd</w:t>
      </w:r>
      <w:proofErr w:type="spellEnd"/>
      <w:r>
        <w:t xml:space="preserve"> 2022 widmet sich die AG Multilingual DH (</w:t>
      </w:r>
      <w:hyperlink r:id="rId8">
        <w:r>
          <w:rPr>
            <w:rStyle w:val="Hyperlink"/>
          </w:rPr>
          <w:t>https://</w:t>
        </w:r>
        <w:proofErr w:type="spellStart"/>
        <w:r>
          <w:rPr>
            <w:rStyle w:val="Hyperlink"/>
          </w:rPr>
          <w:t>dig-hum.de</w:t>
        </w:r>
        <w:proofErr w:type="spellEnd"/>
        <w:r>
          <w:rPr>
            <w:rStyle w:val="Hyperlink"/>
          </w:rPr>
          <w:t>/</w:t>
        </w:r>
        <w:proofErr w:type="spellStart"/>
        <w:r>
          <w:rPr>
            <w:rStyle w:val="Hyperlink"/>
          </w:rPr>
          <w:t>ag</w:t>
        </w:r>
        <w:proofErr w:type="spellEnd"/>
        <w:r>
          <w:rPr>
            <w:rStyle w:val="Hyperlink"/>
          </w:rPr>
          <w:t>-multilingual-</w:t>
        </w:r>
        <w:proofErr w:type="spellStart"/>
        <w:r>
          <w:rPr>
            <w:rStyle w:val="Hyperlink"/>
          </w:rPr>
          <w:t>dh</w:t>
        </w:r>
        <w:proofErr w:type="spellEnd"/>
      </w:hyperlink>
      <w:r>
        <w:t xml:space="preserve">) dem Anliegen der Unterstützung von </w:t>
      </w:r>
      <w:proofErr w:type="spellStart"/>
      <w:r>
        <w:t>Multilingualität</w:t>
      </w:r>
      <w:proofErr w:type="spellEnd"/>
      <w:r>
        <w:t xml:space="preserve"> in DH-Infrastrukturen, der Erarbeitung von Lösungsansätzen und Verbesserung technischer Anforderungen im Bereich der </w:t>
      </w:r>
      <w:proofErr w:type="spellStart"/>
      <w:r>
        <w:t>Multilingualität</w:t>
      </w:r>
      <w:proofErr w:type="spellEnd"/>
      <w:r>
        <w:t xml:space="preserve"> durch die Sichtbarmachung der Probleme im Austausch mit Entwickler*innen sowie der kritischen Diskussion der deutschen und internationalen DH-Praxis im Hinblick auf (</w:t>
      </w:r>
      <w:proofErr w:type="spellStart"/>
      <w:r>
        <w:t>neo</w:t>
      </w:r>
      <w:proofErr w:type="spellEnd"/>
      <w:r>
        <w:t xml:space="preserve">)koloniale Praktiken z.B. bezüglich Vokabularen, </w:t>
      </w:r>
      <w:proofErr w:type="spellStart"/>
      <w:r>
        <w:t>monolingualen</w:t>
      </w:r>
      <w:proofErr w:type="spellEnd"/>
      <w:r>
        <w:t xml:space="preserve"> Infrastrukturen, </w:t>
      </w:r>
      <w:proofErr w:type="spellStart"/>
      <w:r>
        <w:t>Methodologien</w:t>
      </w:r>
      <w:proofErr w:type="spellEnd"/>
      <w:r>
        <w:t xml:space="preserve"> und Themenfeldern. Wie können die DH multilingualer werden bzw. die Community der multilingual DH </w:t>
      </w:r>
      <w:proofErr w:type="spellStart"/>
      <w:r>
        <w:t>practitioners</w:t>
      </w:r>
      <w:proofErr w:type="spellEnd"/>
      <w:r>
        <w:t xml:space="preserve"> sich stärker vernetzen, welche Aufgaben erwachsen daraus für Wissenschaftsinfrastruktur-Verantwortliche wie Bibliotheken, Forschungs-IT Abteilungen etc. um multilinguale DH stärker zu unterstützen bzw. überhaupt erst zu ermöglichen? Welche Rolle kann die </w:t>
      </w:r>
      <w:proofErr w:type="spellStart"/>
      <w:r>
        <w:t>Dhd</w:t>
      </w:r>
      <w:proofErr w:type="spellEnd"/>
      <w:r>
        <w:t xml:space="preserve">-AG MLDH hier einnehmen? Diese Fragen </w:t>
      </w:r>
      <w:r>
        <w:lastRenderedPageBreak/>
        <w:t xml:space="preserve">sollen im von der AG Multilingual DH organisierten Workshop anhand von drei grundlegenden Themenbereichen multilingualer DH (Definitionen von </w:t>
      </w:r>
      <w:proofErr w:type="spellStart"/>
      <w:r>
        <w:t>Multilingualität</w:t>
      </w:r>
      <w:proofErr w:type="spellEnd"/>
      <w:r>
        <w:t xml:space="preserve">/Mehrsprachigkeit, </w:t>
      </w:r>
      <w:proofErr w:type="spellStart"/>
      <w:r>
        <w:t>Monolingualität</w:t>
      </w:r>
      <w:proofErr w:type="spellEnd"/>
      <w:r>
        <w:t xml:space="preserve">; </w:t>
      </w:r>
      <w:proofErr w:type="spellStart"/>
      <w:r>
        <w:t>Multilingualität</w:t>
      </w:r>
      <w:proofErr w:type="spellEnd"/>
      <w:r>
        <w:t xml:space="preserve"> und Wissenschaftsinfrastrukturen; “</w:t>
      </w:r>
      <w:proofErr w:type="spellStart"/>
      <w:r>
        <w:t>user</w:t>
      </w:r>
      <w:proofErr w:type="spellEnd"/>
      <w:r>
        <w:t xml:space="preserve"> </w:t>
      </w:r>
      <w:proofErr w:type="spellStart"/>
      <w:r>
        <w:t>stories</w:t>
      </w:r>
      <w:proofErr w:type="spellEnd"/>
      <w:r>
        <w:t xml:space="preserve">” aus der multilingualen Digital </w:t>
      </w:r>
      <w:proofErr w:type="spellStart"/>
      <w:r>
        <w:t>Humanities</w:t>
      </w:r>
      <w:proofErr w:type="spellEnd"/>
      <w:r>
        <w:t xml:space="preserve"> Praxis) diskutiert sowie Schwerpunkte für die weitere AG Arbeit entwickelt werden.</w:t>
      </w:r>
    </w:p>
    <w:p w:rsidR="00A15C8F" w:rsidRDefault="00A15C8F" w:rsidP="00621C86">
      <w:pPr>
        <w:pStyle w:val="DH-Heading1"/>
      </w:pPr>
      <w:bookmarkStart w:id="1" w:name="herausforderungen-multilingualer-dh"/>
      <w:bookmarkEnd w:id="0"/>
      <w:r>
        <w:t>Herausforderungen multilingualer DH</w:t>
      </w:r>
    </w:p>
    <w:p w:rsidR="00A15C8F" w:rsidRDefault="00A15C8F" w:rsidP="006A55D8">
      <w:pPr>
        <w:pStyle w:val="DH-Default"/>
      </w:pPr>
      <w:proofErr w:type="spellStart"/>
      <w:r>
        <w:t>Digitalität</w:t>
      </w:r>
      <w:proofErr w:type="spellEnd"/>
      <w:r>
        <w:t xml:space="preserve"> wohnt ein großes egalitäres Heilsversprechen inne: der uneingeschränkte Zugang zum Wissen der Welt – für jede*n, an jedem Ort, zu jeder Zeit. Erweitert für die DH versprechen wir uns die Beantwortung zentraler Forschungsfragen durch die Anwendung </w:t>
      </w:r>
      <w:proofErr w:type="spellStart"/>
      <w:r>
        <w:t>computationeller</w:t>
      </w:r>
      <w:proofErr w:type="spellEnd"/>
      <w:r>
        <w:t xml:space="preserve"> Methoden auf das digital(</w:t>
      </w:r>
      <w:proofErr w:type="spellStart"/>
      <w:r>
        <w:t>isiert</w:t>
      </w:r>
      <w:proofErr w:type="spellEnd"/>
      <w:r>
        <w:t xml:space="preserve">)e Kulturerbe der Menschheit. Die Grundlage für den Glauben an ein solches Heilsversprechen ist die Verschleierung der Zugangsvoraussetzungen für die Teilhabe an dieser schönen neuen Welt. Metaphern in Interfaces und Zeichenkodierungen, d.h. der Möglichkeit geschriebene Sprache digital abzubilden, sind die Basis sämtlicher Mensch-Maschine Interaktionen und begründen einen fundamentalen </w:t>
      </w:r>
      <w:r>
        <w:rPr>
          <w:i/>
          <w:iCs/>
        </w:rPr>
        <w:t xml:space="preserve">digital </w:t>
      </w:r>
      <w:proofErr w:type="spellStart"/>
      <w:r>
        <w:rPr>
          <w:i/>
          <w:iCs/>
        </w:rPr>
        <w:t>divide</w:t>
      </w:r>
      <w:proofErr w:type="spellEnd"/>
      <w:r>
        <w:t xml:space="preserve"> zwischen hegemonialem, anglophonen Globalen Norden und Globalen Süden.</w:t>
      </w:r>
    </w:p>
    <w:p w:rsidR="00A15C8F" w:rsidRDefault="00A15C8F" w:rsidP="006A55D8">
      <w:pPr>
        <w:pStyle w:val="DH-Default"/>
      </w:pPr>
      <w:r>
        <w:t>Vor diesem Hintergrund setzt sich der Workshop mit drei grundlegenden Themenbereichen dazu auseinander und behandelt allgemeine Fragen zur Mehrsprachigkeitsdefinitionen in den DH, darunter auch Fragen zum Verhältnis von Programmiersprachen und natürlichen Sprachen, das Verhältnis von Einsprachigkeit und Mehrsprachigkeit in Wissenschaftsinfrastrukturen sowie konkrete Probleme aus der mehrsprachigen, digitalen Praxis.</w:t>
      </w:r>
    </w:p>
    <w:p w:rsidR="00A15C8F" w:rsidRDefault="00A15C8F" w:rsidP="006A55D8">
      <w:pPr>
        <w:pStyle w:val="DH-Default"/>
      </w:pPr>
      <w:r>
        <w:t xml:space="preserve">Die Beschäftigung mit Mehrsprachigkeit im Kontext der digitalen Geisteswissenschaften steht dabei unter dem Vorzeichen anglophoner Sprachdominanz, die sich auf verschiedenen Ebenen zeigt: Englisch ist die häufigste Arbeitssprache für (internationale) DH-Projekte, Journals, Konferenzen und Veranstaltungen (vgl. </w:t>
      </w:r>
      <w:proofErr w:type="spellStart"/>
      <w:r>
        <w:t>Fiormonte</w:t>
      </w:r>
      <w:proofErr w:type="spellEnd"/>
      <w:r>
        <w:t xml:space="preserve">, Chaudhuri, und </w:t>
      </w:r>
      <w:proofErr w:type="spellStart"/>
      <w:r>
        <w:t>Ricaurte</w:t>
      </w:r>
      <w:proofErr w:type="spellEnd"/>
      <w:r>
        <w:t xml:space="preserve"> 2022, XIX). Wenn sich DH Gemeinschaften der anglophonen Anpassung entziehen, dann leiden sie oft darunter, international nicht wahrnehmbar und damit unsichtbar zu sein (vgl. </w:t>
      </w:r>
      <w:proofErr w:type="spellStart"/>
      <w:r>
        <w:t>Fiormonte</w:t>
      </w:r>
      <w:proofErr w:type="spellEnd"/>
      <w:r>
        <w:t xml:space="preserve">, Chaudhuri, und </w:t>
      </w:r>
      <w:proofErr w:type="spellStart"/>
      <w:r>
        <w:t>Ricaurte</w:t>
      </w:r>
      <w:proofErr w:type="spellEnd"/>
      <w:r>
        <w:t xml:space="preserve"> 2022). Außerdem wirkt sich die anglophone Einsprachigkeit auf Projekte, Tools, Korpora, Metadaten und Infrastrukturen aus. Mehrsprachigkeitsdefinitionen in den DH beziehen sich dadurch erstens auf die Kritik (dominanter) Einsprachigkeit (vgl. </w:t>
      </w:r>
      <w:proofErr w:type="spellStart"/>
      <w:r>
        <w:t>Fiormonte</w:t>
      </w:r>
      <w:proofErr w:type="spellEnd"/>
      <w:r>
        <w:t xml:space="preserve"> 2021) und befassen sich mit Sprachenvielfalt, indem Tools, Korpora, Daten, Projekte in unterschiedlichen Sprachen bzw. auf unterschiedlichen Sprachen verfügbar gemacht werden. Eine besondere Pos</w:t>
      </w:r>
      <w:r w:rsidR="006A55D8">
        <w:t>i</w:t>
      </w:r>
      <w:r>
        <w:t xml:space="preserve">tionen kommt dabei Sprachen mit geringen Sprecher*innenzahlen sowie Sprachen ohne Schrifttradition zu. </w:t>
      </w:r>
      <w:proofErr w:type="spellStart"/>
      <w:r>
        <w:t>Mehrschriftigkeit</w:t>
      </w:r>
      <w:proofErr w:type="spellEnd"/>
      <w:r>
        <w:t xml:space="preserve"> ist ebenfalls ein Aspekt dieser Form von Mehrsprachigkeit. </w:t>
      </w:r>
      <w:r>
        <w:lastRenderedPageBreak/>
        <w:t xml:space="preserve">Mehrsprachigkeit und </w:t>
      </w:r>
      <w:proofErr w:type="spellStart"/>
      <w:r>
        <w:t>Mehrschriftigkeit</w:t>
      </w:r>
      <w:proofErr w:type="spellEnd"/>
      <w:r>
        <w:t xml:space="preserve"> gehen hier von einem Nebeneinander unterschiedlicher Sprachen aus. Zweitens befassen sich mehrsprachige DH-Ansätze mit inhärent mehrsprachigen Projekten, die mit mehreren Sprachen, über Sprachgrenzen hinweg oder zu gemischt-sprachlichen Phänomenen (</w:t>
      </w:r>
      <w:proofErr w:type="spellStart"/>
      <w:r>
        <w:t>fused</w:t>
      </w:r>
      <w:proofErr w:type="spellEnd"/>
      <w:r>
        <w:t xml:space="preserve"> </w:t>
      </w:r>
      <w:proofErr w:type="spellStart"/>
      <w:r>
        <w:t>lects</w:t>
      </w:r>
      <w:proofErr w:type="spellEnd"/>
      <w:r>
        <w:t>) arbeiten. Hierzu gehören etwa Übersetzungen, die automatisierte Erkennung von Code-</w:t>
      </w:r>
      <w:proofErr w:type="spellStart"/>
      <w:r>
        <w:t>Switching</w:t>
      </w:r>
      <w:proofErr w:type="spellEnd"/>
      <w:r>
        <w:t xml:space="preserve"> oder Sprachvergleiche. Auch das Arbeiten mit verschiedenen historischen Sprachstufen fällt in diese Kategorie. Zuletzt umfassen Mehrsprachigkeitskonzepte in den DH auch das Verhältnis von Markup-Sprachen, Programmiersprachen, Beschreibungssprachen zu natürlichen Sprachen. Auch die individuelle Mehrsprachigkeit und Sprachkenntnisse der einzelnen Forschenden bzw. der Forschungsgruppen können in dem Zusammenhang reflektiert werden und sind auch häufig Ausgangspunkt in Diskussionen zum Mehrsprachigkeitsbegriff in den DH (vgl. Horvath 2021, 2).</w:t>
      </w:r>
    </w:p>
    <w:p w:rsidR="00A15C8F" w:rsidRDefault="00A15C8F" w:rsidP="006A55D8">
      <w:pPr>
        <w:pStyle w:val="DH-Default"/>
      </w:pPr>
      <w:r>
        <w:t>Die verschiedenen Mehrsprachigkeitskonzeptionen und -konstellationen und implizite sprachpolitische Einstellungen wie die Dominanz des Englischen und die Marginalisierung kleinerer Sprachen be</w:t>
      </w:r>
      <w:r w:rsidR="006A55D8">
        <w:t>e</w:t>
      </w:r>
      <w:r>
        <w:t>influ</w:t>
      </w:r>
      <w:r w:rsidR="006A55D8">
        <w:t>ss</w:t>
      </w:r>
      <w:r>
        <w:t>en sich gegenseitig. Im zweiten Schwerpunkt des Workshops soll es daher im die Rolle von Akteur*innen und Infrastrukturen gehen, die im Kontext globaler DH sprachpolitisch wirksam sind.</w:t>
      </w:r>
    </w:p>
    <w:p w:rsidR="00A15C8F" w:rsidRDefault="00A15C8F" w:rsidP="006A55D8">
      <w:pPr>
        <w:pStyle w:val="DH-Default"/>
      </w:pPr>
      <w:r>
        <w:t xml:space="preserve">Der </w:t>
      </w:r>
      <w:r>
        <w:rPr>
          <w:i/>
          <w:iCs/>
        </w:rPr>
        <w:t xml:space="preserve">digital </w:t>
      </w:r>
      <w:proofErr w:type="spellStart"/>
      <w:r>
        <w:rPr>
          <w:i/>
          <w:iCs/>
        </w:rPr>
        <w:t>divide</w:t>
      </w:r>
      <w:proofErr w:type="spellEnd"/>
      <w:r>
        <w:t xml:space="preserve"> zeigt sich strukturell und institutionell auf verschiedenen Ebenen. So ist Unicode ein gigantischer Fortschritt gegenüber ASCII. Aber es ist auch ein in Kalifornien inkorporiertes Industriekonsortium ohne jegliche demokratische Legitimation, das zum einen allen Schriftsystemen die Buchstabenmetapher überstülpt und zum anderen der Idee von Nationalsprachen anhängt. Im Ergebnis gibt es für Suchalgorithmen 32 verschiedene Schreibweisen von "</w:t>
      </w:r>
      <w:proofErr w:type="spellStart"/>
      <w:r>
        <w:t>mekkanisch</w:t>
      </w:r>
      <w:proofErr w:type="spellEnd"/>
      <w:r>
        <w:t xml:space="preserve">" in arabischen Buchstaben, die für arabisch-sprachige Menschen allerdings identisch sind. Dazu kommt die Verschleierung der realen Kosten der </w:t>
      </w:r>
      <w:proofErr w:type="spellStart"/>
      <w:r>
        <w:t>Digitalität</w:t>
      </w:r>
      <w:proofErr w:type="spellEnd"/>
      <w:r>
        <w:t xml:space="preserve">, d.h. des notwendigen, kontinuierlichen Einsatzes menschlicher Arbeitszeit und natürlicher </w:t>
      </w:r>
      <w:proofErr w:type="spellStart"/>
      <w:r>
        <w:t>Resourcen</w:t>
      </w:r>
      <w:proofErr w:type="spellEnd"/>
      <w:r>
        <w:t xml:space="preserve">, für Bereitstellung, Aufbau und Erhaltung digitaler Inhalte und Infrastrukturen. Ein berühmter Protestslogan, der sich von </w:t>
      </w:r>
      <w:proofErr w:type="spellStart"/>
      <w:r>
        <w:t>Baghdad</w:t>
      </w:r>
      <w:proofErr w:type="spellEnd"/>
      <w:r>
        <w:t xml:space="preserve"> aus im östlichen Mittelmeerraum verbreitet hat, lautet "Du bist so schön, wie eine zusätzliche Stunde Strom". Weite Teile des Globalen Südens haben weder kontinuierlichen Strom noch Internetzugänge. Ihr in der Folge des Kolonialismus sich häufig in den Sammlungen des Globalen Nordens befindliches Kulturerbe wird, wenn überhaupt, häufig ohne ihre Beteiligung digitalisiert. Kataloge und Interfaces liegen fast ausschließlich in den hegemonialen Sprachen des Globalen Südens vor, während Webbrowser basale Funktionalität von HTML5 für die Darstellung nichtlateinischer Sprachen nicht implementiert haben. So führt die technische Angabe, dass ein Text in Arabisch geschrieben ist (</w:t>
      </w:r>
      <w:r>
        <w:rPr>
          <w:rStyle w:val="VerbatimChar"/>
        </w:rPr>
        <w:t>@</w:t>
      </w:r>
      <w:proofErr w:type="spellStart"/>
      <w:r>
        <w:rPr>
          <w:rStyle w:val="VerbatimChar"/>
        </w:rPr>
        <w:t>xml:lang</w:t>
      </w:r>
      <w:proofErr w:type="spellEnd"/>
      <w:r>
        <w:rPr>
          <w:rStyle w:val="VerbatimChar"/>
        </w:rPr>
        <w:t>="</w:t>
      </w:r>
      <w:proofErr w:type="spellStart"/>
      <w:r>
        <w:rPr>
          <w:rStyle w:val="VerbatimChar"/>
        </w:rPr>
        <w:t>ar</w:t>
      </w:r>
      <w:proofErr w:type="spellEnd"/>
      <w:r>
        <w:rPr>
          <w:rStyle w:val="VerbatimChar"/>
        </w:rPr>
        <w:t>"</w:t>
      </w:r>
      <w:r>
        <w:t xml:space="preserve">), nicht dazu, dass dieser korrekt rechtsbündig angezeigt wird. Diese Nichtbeachtung setzt sich durch die Bank fort. Können Algorithmen für OCR, NLP, NER, </w:t>
      </w:r>
      <w:proofErr w:type="spellStart"/>
      <w:r>
        <w:lastRenderedPageBreak/>
        <w:t>Stilometrie</w:t>
      </w:r>
      <w:proofErr w:type="spellEnd"/>
      <w:r>
        <w:t xml:space="preserve">, Topic </w:t>
      </w:r>
      <w:proofErr w:type="spellStart"/>
      <w:r>
        <w:t>Modelling</w:t>
      </w:r>
      <w:proofErr w:type="spellEnd"/>
      <w:r>
        <w:t xml:space="preserve"> ohne zusätzlichen Aufwand für Sprachen und Schriften des Globalen Südens verwandt werden und stellen Interfaces für diese Algorithmen diese Schriften korrekt dar? Die Antwort ist fast immer “nein!”. Im Ergebnis sind die Gesellschaften des Globalen Südens mit einer permanenten Entfremdung, Notwendigkeiten der Übersetzung und einen zusätzlichen Aufwand konfrontiert, während für die Gesellschaften des Globalen Nordens die konstante Mediation durch sozio-technische Systeme durch die unmittelbare Vertrautheit ihrer Metaphern und Zeichensysteme und den </w:t>
      </w:r>
      <w:proofErr w:type="spellStart"/>
      <w:r>
        <w:t>vergleichweise</w:t>
      </w:r>
      <w:proofErr w:type="spellEnd"/>
      <w:r>
        <w:t xml:space="preserve"> ubiquitären Zugang zur notwendigen technischen Infrastruktur quasi unsichtbar wird.</w:t>
      </w:r>
    </w:p>
    <w:p w:rsidR="00A15C8F" w:rsidRDefault="00A15C8F" w:rsidP="006A55D8">
      <w:pPr>
        <w:pStyle w:val="DH-Default"/>
      </w:pPr>
      <w:r>
        <w:t xml:space="preserve">Aus diesen strukturellen Bedingungen ergeben sich zugleich konkrete Probleme aus und in der Praxis von Area Studies Fächern im Globalen Norden (wissenschaftspolitisch in Deutschland i.d.R. als sogenannte "Kleine Fächer" marginalisiert, wenn auch aktuell mit neuen Förderlinien fokussiert, (vgl. BMBF o. J.)), für die die Arbeit mit Quellen in nicht-lateinischen Schriften sowie die Zusammenarbeit mit Forschenden und Lehrenden in den Regionen Arbeitsgrundlage des Faches ist und die auf </w:t>
      </w:r>
      <w:proofErr w:type="spellStart"/>
      <w:r>
        <w:t>Multilingualität</w:t>
      </w:r>
      <w:proofErr w:type="spellEnd"/>
      <w:r>
        <w:t xml:space="preserve"> und internationale Zusammenarbeit ermöglichende Infrastrukturen angewiesen sind (vgl. </w:t>
      </w:r>
      <w:proofErr w:type="spellStart"/>
      <w:r>
        <w:t>Kirmizialtin</w:t>
      </w:r>
      <w:proofErr w:type="spellEnd"/>
      <w:r>
        <w:t xml:space="preserve"> und </w:t>
      </w:r>
      <w:proofErr w:type="spellStart"/>
      <w:r>
        <w:t>Wrisley</w:t>
      </w:r>
      <w:proofErr w:type="spellEnd"/>
      <w:r>
        <w:t xml:space="preserve"> 2022). Eine weiterführende im Zusammenhang mit dem Themenschwerpunkt der </w:t>
      </w:r>
      <w:proofErr w:type="spellStart"/>
      <w:r>
        <w:t>DHd</w:t>
      </w:r>
      <w:proofErr w:type="spellEnd"/>
      <w:r>
        <w:t xml:space="preserve"> Konferenz 2023 stehende Frage ist hier zugleich, wie Open (Digital) </w:t>
      </w:r>
      <w:proofErr w:type="spellStart"/>
      <w:r>
        <w:t>Scholarship</w:t>
      </w:r>
      <w:proofErr w:type="spellEnd"/>
      <w:r>
        <w:t xml:space="preserve"> im Rahmen von transnationalen Kontexten gefördert werden kann (vgl. Grallert 2022; </w:t>
      </w:r>
      <w:proofErr w:type="spellStart"/>
      <w:r>
        <w:t>Wrisley</w:t>
      </w:r>
      <w:proofErr w:type="spellEnd"/>
      <w:r>
        <w:t xml:space="preserve"> 2019). Der Workshop öffnet einen Raum, anhand von “</w:t>
      </w:r>
      <w:proofErr w:type="spellStart"/>
      <w:r>
        <w:t>user</w:t>
      </w:r>
      <w:proofErr w:type="spellEnd"/>
      <w:r>
        <w:t xml:space="preserve"> </w:t>
      </w:r>
      <w:proofErr w:type="spellStart"/>
      <w:r>
        <w:t>stories</w:t>
      </w:r>
      <w:proofErr w:type="spellEnd"/>
      <w:r>
        <w:t xml:space="preserve">” der multilingualen </w:t>
      </w:r>
      <w:proofErr w:type="spellStart"/>
      <w:r>
        <w:t>DHd</w:t>
      </w:r>
      <w:proofErr w:type="spellEnd"/>
      <w:r>
        <w:t>-community und zusammen mit allen Teilnehmenden die genannten Herausforderungen zu fokussieren und zu erörtern.</w:t>
      </w:r>
    </w:p>
    <w:p w:rsidR="00A15C8F" w:rsidRDefault="00A15C8F" w:rsidP="00621C86">
      <w:pPr>
        <w:pStyle w:val="DH-Heading1"/>
      </w:pPr>
      <w:bookmarkStart w:id="2" w:name="workshopkonzeption"/>
      <w:bookmarkEnd w:id="1"/>
      <w:proofErr w:type="spellStart"/>
      <w:r>
        <w:t>Workshopkonzeption</w:t>
      </w:r>
      <w:proofErr w:type="spellEnd"/>
    </w:p>
    <w:p w:rsidR="00A15C8F" w:rsidRDefault="00A15C8F" w:rsidP="00875ADD">
      <w:pPr>
        <w:pStyle w:val="DH-Default"/>
      </w:pPr>
      <w:r>
        <w:t xml:space="preserve">Der eintägige Workshop beginnt mit einer Q&amp;A-Session, in der die Workshop-Veranstalter*innen anhand eines visualisierten Charts zunächst die zentralen Themengebiete vorstellen, mit denen wir uns im Rahmen von </w:t>
      </w:r>
      <w:proofErr w:type="spellStart"/>
      <w:r>
        <w:t>Multilingualität</w:t>
      </w:r>
      <w:proofErr w:type="spellEnd"/>
      <w:r>
        <w:t xml:space="preserve"> in den Digital </w:t>
      </w:r>
      <w:proofErr w:type="spellStart"/>
      <w:r>
        <w:t>Humanities</w:t>
      </w:r>
      <w:proofErr w:type="spellEnd"/>
      <w:r>
        <w:t xml:space="preserve"> auseinandersetzen. Dabei werden zugleich von AG-Mitgliedern und anderen Interessierten eingereichte “</w:t>
      </w:r>
      <w:proofErr w:type="spellStart"/>
      <w:r>
        <w:t>user</w:t>
      </w:r>
      <w:proofErr w:type="spellEnd"/>
      <w:r>
        <w:t xml:space="preserve"> </w:t>
      </w:r>
      <w:proofErr w:type="spellStart"/>
      <w:r>
        <w:t>stories</w:t>
      </w:r>
      <w:proofErr w:type="spellEnd"/>
      <w:r>
        <w:t xml:space="preserve">” vorgestellt, die die praktischen Herausforderungen und Desiderate des </w:t>
      </w:r>
      <w:proofErr w:type="spellStart"/>
      <w:r>
        <w:t>forschens</w:t>
      </w:r>
      <w:proofErr w:type="spellEnd"/>
      <w:r>
        <w:t xml:space="preserve"> und </w:t>
      </w:r>
      <w:proofErr w:type="spellStart"/>
      <w:r>
        <w:t>lehrens</w:t>
      </w:r>
      <w:proofErr w:type="spellEnd"/>
      <w:r>
        <w:t xml:space="preserve"> mit multilingualen Quellen verdeutlichen. In diesem Kontext ist es für alle Teilnehmer*innen möglich, ein gemeinsames Verständnis für die sich stellenden Herausforderungen zu entwickeln, Fragen zu stellen und eine vertiefte inhaltliche Auseinandersetzung mit dem Thema zu üben. Hierbei wird genügend Raum und Zeit gegeben, dass alle Teilnehmer*innen gleichermaßen dem weiteren Verlauf des Workshops folgen können.</w:t>
      </w:r>
    </w:p>
    <w:p w:rsidR="00A15C8F" w:rsidRDefault="00A15C8F" w:rsidP="006A55D8">
      <w:pPr>
        <w:pStyle w:val="DH-Default"/>
      </w:pPr>
      <w:r>
        <w:t xml:space="preserve">Im Anschluss wird der Workshop als </w:t>
      </w:r>
      <w:proofErr w:type="spellStart"/>
      <w:r>
        <w:t>OpenSpace</w:t>
      </w:r>
      <w:proofErr w:type="spellEnd"/>
      <w:r>
        <w:t xml:space="preserve"> weitergeführt, in dem die Teilnehmer*innen auf der Basis ihrer eigenen Wünsche und Vorstellungen das weitere Programm entwickeln. Hierbei folgen wir den zentralen Prinzipien der </w:t>
      </w:r>
      <w:proofErr w:type="spellStart"/>
      <w:r>
        <w:t>OpenSpace</w:t>
      </w:r>
      <w:proofErr w:type="spellEnd"/>
      <w:r>
        <w:t>-Methode:</w:t>
      </w:r>
    </w:p>
    <w:p w:rsidR="00A15C8F" w:rsidRDefault="00A15C8F" w:rsidP="00A15C8F">
      <w:pPr>
        <w:numPr>
          <w:ilvl w:val="0"/>
          <w:numId w:val="22"/>
        </w:numPr>
        <w:suppressAutoHyphens w:val="0"/>
        <w:spacing w:before="60" w:after="60" w:line="312" w:lineRule="auto"/>
        <w:jc w:val="lowKashida"/>
      </w:pPr>
      <w:r>
        <w:rPr>
          <w:i/>
          <w:iCs/>
        </w:rPr>
        <w:lastRenderedPageBreak/>
        <w:t>Jede Person ist die richtige Person</w:t>
      </w:r>
      <w:r>
        <w:t xml:space="preserve">: Unabhängig vom fachlichen Hintergrund kann jede*r Teilnehmer*in ihren kreativen Beitrag zu ihren Herausforderungen bzw. Lösung von Problemen mit </w:t>
      </w:r>
      <w:proofErr w:type="spellStart"/>
      <w:r>
        <w:t>Multilingualität</w:t>
      </w:r>
      <w:proofErr w:type="spellEnd"/>
      <w:r>
        <w:t xml:space="preserve"> leisten</w:t>
      </w:r>
    </w:p>
    <w:p w:rsidR="00A15C8F" w:rsidRDefault="00A15C8F" w:rsidP="00A15C8F">
      <w:pPr>
        <w:numPr>
          <w:ilvl w:val="0"/>
          <w:numId w:val="22"/>
        </w:numPr>
        <w:suppressAutoHyphens w:val="0"/>
        <w:spacing w:before="60" w:after="60" w:line="312" w:lineRule="auto"/>
        <w:jc w:val="lowKashida"/>
      </w:pPr>
      <w:r>
        <w:rPr>
          <w:i/>
          <w:iCs/>
        </w:rPr>
        <w:t>Was auch immer geschieht, ist das einzige was geschehen sollte</w:t>
      </w:r>
      <w:r>
        <w:t>: Der kreative Freiraum bietet Teilnehmer*innen mehr Möglichkeiten, flexibel und offen über die Themengebiete, die sie unter dem Thema multilinguale DH am meisten interessieren, zu diskutieren</w:t>
      </w:r>
    </w:p>
    <w:p w:rsidR="00A15C8F" w:rsidRDefault="00A15C8F" w:rsidP="00A15C8F">
      <w:pPr>
        <w:numPr>
          <w:ilvl w:val="0"/>
          <w:numId w:val="22"/>
        </w:numPr>
        <w:suppressAutoHyphens w:val="0"/>
        <w:spacing w:before="60" w:after="60" w:line="312" w:lineRule="auto"/>
        <w:jc w:val="lowKashida"/>
      </w:pPr>
      <w:r>
        <w:rPr>
          <w:i/>
          <w:iCs/>
        </w:rPr>
        <w:t>Es beginnt, wenn die Zeit reif ist</w:t>
      </w:r>
      <w:r>
        <w:t>: Auch, wenn wir einen Zeitrahmen vorgeben, ist den Teilnehmer*innen freigestellt, ihre Pausen und Arbeitsphasen selbstständig und nach den eigenen Bedürfnissen zu legen, um im richtigen Moment kreativen Austausch zu ermöglichen</w:t>
      </w:r>
    </w:p>
    <w:p w:rsidR="00A15C8F" w:rsidRDefault="00A15C8F" w:rsidP="00A15C8F">
      <w:pPr>
        <w:numPr>
          <w:ilvl w:val="0"/>
          <w:numId w:val="22"/>
        </w:numPr>
        <w:suppressAutoHyphens w:val="0"/>
        <w:spacing w:before="60" w:after="60" w:line="312" w:lineRule="auto"/>
        <w:jc w:val="lowKashida"/>
      </w:pPr>
      <w:r>
        <w:rPr>
          <w:i/>
          <w:iCs/>
        </w:rPr>
        <w:t>(Nicht) Vorbei ist (nicht) vorbei</w:t>
      </w:r>
      <w:r>
        <w:t>: Ebenso bieten wir den Arbeitsgruppen die Freiheit, selbst zu bestimmen, wann sie zu einem Ende kommen und ihre abschließenden Ergebnisse formulieren wollen.</w:t>
      </w:r>
    </w:p>
    <w:p w:rsidR="00A15C8F" w:rsidRDefault="00A15C8F" w:rsidP="00875ADD">
      <w:pPr>
        <w:pStyle w:val="DH-Default"/>
      </w:pPr>
      <w:r>
        <w:t xml:space="preserve">Es können selbstständig Themenwünsche eingebracht werden, die im Kontext zu den drei vorgestellten Themenbereichen stehen, oder auch neue Themenbereiche erschließen. Nach einer kurzen Findungsphase werden diese Themen dann in Arbeitsgruppen diskutiert und bearbeitet. Entsprechend dem </w:t>
      </w:r>
      <w:proofErr w:type="spellStart"/>
      <w:r>
        <w:t>OpenSpace</w:t>
      </w:r>
      <w:proofErr w:type="spellEnd"/>
      <w:r>
        <w:t xml:space="preserve">-eigenen </w:t>
      </w:r>
      <w:r>
        <w:rPr>
          <w:i/>
          <w:iCs/>
        </w:rPr>
        <w:t>Gesetz der zwei Füße</w:t>
      </w:r>
      <w:r>
        <w:t xml:space="preserve"> ist es jederzeit möglich und erwünscht, zwischen den Gruppen zu wechseln oder auch kurzfristig neue Situationen des kreativen Austauschs zu finden und zu schaffen.</w:t>
      </w:r>
    </w:p>
    <w:p w:rsidR="00A15C8F" w:rsidRDefault="00A15C8F" w:rsidP="006A55D8">
      <w:pPr>
        <w:pStyle w:val="DH-Default"/>
      </w:pPr>
      <w:r>
        <w:t xml:space="preserve">Zuletzt entwickeln die Arbeitsgruppen in einem </w:t>
      </w:r>
      <w:proofErr w:type="spellStart"/>
      <w:r>
        <w:t>One</w:t>
      </w:r>
      <w:proofErr w:type="spellEnd"/>
      <w:r>
        <w:t xml:space="preserve">-Minute-Paper gebündelt zentrale Positionen, Probleme und Fragestellungen, die dann im Plenum gemeinsam vorgestellt und diskutiert werden. </w:t>
      </w:r>
      <w:proofErr w:type="spellStart"/>
      <w:r>
        <w:t>One</w:t>
      </w:r>
      <w:proofErr w:type="spellEnd"/>
      <w:r>
        <w:t xml:space="preserve">-Minute-Papers sind eine Methode zur Ergebnissicherung und sollen dazu beitragen, die diskutierten Themen und Ergebnisse auch über den Workshop hinaus produktiv weiterzuführen. Hieraus soll abschließend ein Chart entstehen, das sowohl die Ergebnisse des Workshops zusammenfasst, als auch einen visualisierter Wegweiser für die künftige Arbeit der </w:t>
      </w:r>
      <w:proofErr w:type="spellStart"/>
      <w:r>
        <w:t>DHd</w:t>
      </w:r>
      <w:proofErr w:type="spellEnd"/>
      <w:r>
        <w:t xml:space="preserve"> AG Multilingual DH darstellt und entsprechend publiziert wird.</w:t>
      </w:r>
    </w:p>
    <w:p w:rsidR="00A15C8F" w:rsidRDefault="00A15C8F" w:rsidP="00485500">
      <w:pPr>
        <w:pStyle w:val="DH-Heading2"/>
      </w:pPr>
      <w:bookmarkStart w:id="3" w:name="ziel-und-ergebnis"/>
      <w:bookmarkEnd w:id="2"/>
      <w:r>
        <w:t xml:space="preserve">Ziel und </w:t>
      </w:r>
      <w:r w:rsidRPr="00485500">
        <w:t>Ergebnis</w:t>
      </w:r>
    </w:p>
    <w:p w:rsidR="00A15C8F" w:rsidRDefault="00A15C8F" w:rsidP="00875ADD">
      <w:pPr>
        <w:pStyle w:val="DH-Default"/>
      </w:pPr>
      <w:r>
        <w:t xml:space="preserve">Eine visualisierte Präsentation in Form eines Charts, die im Workshop erarbeitete Herausforderungen und Probleme, sowie Lösungsansätze und Perspektiven zusammenfasst und sowohl als eigenständiges Werk publiziert wird, als auch einen Wegweiser für die künftige Arbeit der </w:t>
      </w:r>
      <w:proofErr w:type="spellStart"/>
      <w:r>
        <w:t>DHd</w:t>
      </w:r>
      <w:proofErr w:type="spellEnd"/>
      <w:r>
        <w:t xml:space="preserve"> AG Multilingual DH darstellt.</w:t>
      </w:r>
    </w:p>
    <w:p w:rsidR="00A15C8F" w:rsidRDefault="00A15C8F" w:rsidP="00485500">
      <w:pPr>
        <w:pStyle w:val="DH-Heading2"/>
      </w:pPr>
      <w:bookmarkStart w:id="4" w:name="zielgruppe"/>
      <w:bookmarkEnd w:id="3"/>
      <w:r>
        <w:t>Zielgruppe</w:t>
      </w:r>
    </w:p>
    <w:p w:rsidR="00A15C8F" w:rsidRDefault="00A15C8F" w:rsidP="00875ADD">
      <w:pPr>
        <w:pStyle w:val="DH-Default"/>
      </w:pPr>
      <w:r>
        <w:t>Der Workshop wird von Mitgliedern der AG Multilingual DH ausgerichtet und wendet sich an alle, die sich mit mehrsprachigen DH-Projekten beschäftigen oder sich generell für Mehrsprachigkeit in den DH interessieren. Spezielles Vorwissen ist nicht notwendig.</w:t>
      </w:r>
    </w:p>
    <w:p w:rsidR="00E83B05" w:rsidRDefault="00E83B05" w:rsidP="00E83B05">
      <w:pPr>
        <w:pStyle w:val="DH-Heading2"/>
      </w:pPr>
      <w:r>
        <w:lastRenderedPageBreak/>
        <w:t>Organisator*innen / Beitragende</w:t>
      </w:r>
    </w:p>
    <w:p w:rsidR="00B152C8" w:rsidRDefault="00B152C8" w:rsidP="00B152C8">
      <w:pPr>
        <w:pStyle w:val="DH-Default"/>
      </w:pPr>
      <w:bookmarkStart w:id="5" w:name="ablauf"/>
      <w:bookmarkEnd w:id="4"/>
      <w:r>
        <w:t xml:space="preserve">Die im Sinne des </w:t>
      </w:r>
      <w:proofErr w:type="spellStart"/>
      <w:r>
        <w:t>CfP</w:t>
      </w:r>
      <w:proofErr w:type="spellEnd"/>
      <w:r>
        <w:t xml:space="preserve"> Beitragenden dieses Workshops sind die einreichenden Organisator*innen in ihrer Funktion als Co-</w:t>
      </w:r>
      <w:proofErr w:type="spellStart"/>
      <w:r>
        <w:t>convenors</w:t>
      </w:r>
      <w:proofErr w:type="spellEnd"/>
      <w:r>
        <w:t xml:space="preserve"> der AG Multilingual DH: Till Grallert (HU Berlin, </w:t>
      </w:r>
      <w:hyperlink r:id="rId9">
        <w:proofErr w:type="spellStart"/>
        <w:r>
          <w:rPr>
            <w:rStyle w:val="Hyperlink"/>
          </w:rPr>
          <w:t>till.grallert@ub.hu-berlin.de</w:t>
        </w:r>
        <w:proofErr w:type="spellEnd"/>
      </w:hyperlink>
      <w:r>
        <w:t xml:space="preserve">), Jana Mende (Universität Halle-Wittenberg, </w:t>
      </w:r>
      <w:hyperlink r:id="rId10">
        <w:proofErr w:type="spellStart"/>
        <w:r>
          <w:rPr>
            <w:rStyle w:val="Hyperlink"/>
          </w:rPr>
          <w:t>jana-katharina.mende@germanistik.uni-halle.de</w:t>
        </w:r>
        <w:proofErr w:type="spellEnd"/>
      </w:hyperlink>
      <w:r>
        <w:t>), Jonas Müller-</w:t>
      </w:r>
      <w:proofErr w:type="spellStart"/>
      <w:r>
        <w:t>Laackman</w:t>
      </w:r>
      <w:proofErr w:type="spellEnd"/>
      <w:r>
        <w:t xml:space="preserve"> (Universität Hamburg, </w:t>
      </w:r>
      <w:hyperlink r:id="rId11">
        <w:proofErr w:type="spellStart"/>
        <w:r>
          <w:rPr>
            <w:rStyle w:val="Hyperlink"/>
          </w:rPr>
          <w:t>jonas.mueller-laackman@fu-berlin.de</w:t>
        </w:r>
        <w:proofErr w:type="spellEnd"/>
      </w:hyperlink>
      <w:r>
        <w:t xml:space="preserve">) und Cosima Wagner (FU Berlin, </w:t>
      </w:r>
      <w:hyperlink r:id="rId12">
        <w:proofErr w:type="spellStart"/>
        <w:r>
          <w:rPr>
            <w:rStyle w:val="Hyperlink"/>
          </w:rPr>
          <w:t>cosima.wagner@fu-berlin.de</w:t>
        </w:r>
        <w:proofErr w:type="spellEnd"/>
      </w:hyperlink>
      <w:r>
        <w:t>). Die Forschungsinteressen konvergieren um Multilinguale DH, v.a. im Bereich nicht-lateinische Schriften mit Schwerpunkt Arabisch, Chinesisch, Japanisch und Koreanisch, Qualitative und quantitative Ansätze mehrsprachiger Literaturgeschichte, Literatur und Mehrsprachigkeit, digitale Literaturwissenschaft, Postkoloniale DH und Dekolonisierung in Forschungsinfrastrukturen und -praxis, kritische Algorithmen-Studien und Wissenschaftsinfrastrukturen, Kritik epistemischer Gewalt, Gender- und Metawissenschaften/Kritische DH, DH Pädagogik.</w:t>
      </w:r>
    </w:p>
    <w:p w:rsidR="00A15C8F" w:rsidRDefault="00A15C8F" w:rsidP="00485500">
      <w:pPr>
        <w:pStyle w:val="DH-Heading2"/>
      </w:pPr>
      <w:r>
        <w:t>Ablauf</w:t>
      </w:r>
    </w:p>
    <w:p w:rsidR="00A15C8F" w:rsidRDefault="00A15C8F" w:rsidP="00875ADD">
      <w:pPr>
        <w:pStyle w:val="DH-Default"/>
      </w:pPr>
      <w:r>
        <w:t>9:00 - 9:15 Uhr Vorstellungsrunde</w:t>
      </w:r>
      <w:r>
        <w:br/>
        <w:t>9:15 - 10:00 Uhr Impuls und Q&amp;A</w:t>
      </w:r>
      <w:r>
        <w:br/>
        <w:t>10:00 - 10:15 Uhr Kaffeepause</w:t>
      </w:r>
      <w:r>
        <w:br/>
        <w:t xml:space="preserve">10:15 - 10:45 Uhr </w:t>
      </w:r>
      <w:proofErr w:type="spellStart"/>
      <w:r>
        <w:t>OpenSpace</w:t>
      </w:r>
      <w:proofErr w:type="spellEnd"/>
      <w:r>
        <w:t xml:space="preserve"> Themenfindung</w:t>
      </w:r>
      <w:r>
        <w:br/>
        <w:t xml:space="preserve">10:45 - 15:15 Uhr </w:t>
      </w:r>
      <w:proofErr w:type="spellStart"/>
      <w:r>
        <w:t>OpenSpace</w:t>
      </w:r>
      <w:proofErr w:type="spellEnd"/>
      <w:r>
        <w:t>, freie Einteilung der Arbeitszeit, Pausen nach Bedarf</w:t>
      </w:r>
      <w:r>
        <w:br/>
        <w:t>15:15 - 15:30 Uhr Kaffeepause</w:t>
      </w:r>
      <w:r>
        <w:br/>
        <w:t>15:30 - 16:30 Uhr Plenum</w:t>
      </w:r>
      <w:r>
        <w:br/>
        <w:t>16:30 - 17:00 Uhr Formulierung der Ergebnisse und Abschluss</w:t>
      </w:r>
    </w:p>
    <w:p w:rsidR="00485500" w:rsidRDefault="00A15C8F" w:rsidP="00485500">
      <w:pPr>
        <w:pStyle w:val="DH-Heading2"/>
      </w:pPr>
      <w:bookmarkStart w:id="6" w:name="X6ab1ace201009758535539053691c6e5d0a3618"/>
      <w:bookmarkEnd w:id="5"/>
      <w:r>
        <w:t>Zahl der möglichen Teilnehmerinnen und Teilnehmer</w:t>
      </w:r>
    </w:p>
    <w:p w:rsidR="00A15C8F" w:rsidRDefault="00A15C8F" w:rsidP="00485500">
      <w:pPr>
        <w:pStyle w:val="DH-Default"/>
      </w:pPr>
      <w:r>
        <w:t>20</w:t>
      </w:r>
    </w:p>
    <w:p w:rsidR="00485500" w:rsidRDefault="00A15C8F" w:rsidP="00485500">
      <w:pPr>
        <w:pStyle w:val="DH-Heading2"/>
      </w:pPr>
      <w:bookmarkStart w:id="7" w:name="benötigte-technische-ausstattung"/>
      <w:bookmarkEnd w:id="6"/>
      <w:r>
        <w:t xml:space="preserve">Benötigte technische </w:t>
      </w:r>
      <w:r w:rsidRPr="00485500">
        <w:t>Ausstattung</w:t>
      </w:r>
    </w:p>
    <w:p w:rsidR="00E42BF9" w:rsidRPr="007F36EC" w:rsidRDefault="00A15C8F" w:rsidP="00485500">
      <w:pPr>
        <w:pStyle w:val="DH-Default"/>
      </w:pPr>
      <w:r>
        <w:t xml:space="preserve">Pinnwände, </w:t>
      </w:r>
      <w:proofErr w:type="spellStart"/>
      <w:r>
        <w:t>Beamer</w:t>
      </w:r>
      <w:bookmarkEnd w:id="7"/>
      <w:proofErr w:type="spellEnd"/>
    </w:p>
    <w:p w:rsidR="00527BDD" w:rsidRPr="007F36EC" w:rsidRDefault="00527BDD" w:rsidP="0014466D">
      <w:pPr>
        <w:pStyle w:val="DH-Default"/>
      </w:pPr>
    </w:p>
    <w:permEnd w:id="241184480"/>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FA3071" w:rsidRPr="00FA3071" w:rsidRDefault="00FA3071" w:rsidP="00FA3071">
      <w:pPr>
        <w:pStyle w:val="DH-Default"/>
      </w:pPr>
      <w:bookmarkStart w:id="8" w:name="ref-BMBFKleineFaecherGrosse"/>
      <w:bookmarkStart w:id="9" w:name="refs"/>
      <w:bookmarkStart w:id="10" w:name="Xc7c02c3dca8a26500c2853474c25847a5ed6cbc"/>
      <w:permStart w:id="1138113067" w:edGrp="everyone"/>
      <w:r w:rsidRPr="00FA3071">
        <w:rPr>
          <w:b/>
          <w:bCs/>
        </w:rPr>
        <w:t>Asef, Esther und Cosima Wagner.</w:t>
      </w:r>
      <w:r>
        <w:t xml:space="preserve"> 2018. „Workshop-Bericht „Nicht-lateinische Schriften in multilingualen Umgebungen: Forschungsdaten und Digital </w:t>
      </w:r>
      <w:proofErr w:type="spellStart"/>
      <w:r>
        <w:t>Humanities</w:t>
      </w:r>
      <w:proofErr w:type="spellEnd"/>
      <w:r>
        <w:t xml:space="preserve"> in den Regionalstudien““. </w:t>
      </w:r>
      <w:proofErr w:type="spellStart"/>
      <w:r>
        <w:t>DHd</w:t>
      </w:r>
      <w:proofErr w:type="spellEnd"/>
      <w:r>
        <w:t xml:space="preserve"> Blog. 24. Oktober 2018. </w:t>
      </w:r>
      <w:hyperlink r:id="rId13">
        <w:r>
          <w:rPr>
            <w:rStyle w:val="Hyperlink"/>
          </w:rPr>
          <w:t>https://</w:t>
        </w:r>
        <w:proofErr w:type="spellStart"/>
        <w:r>
          <w:rPr>
            <w:rStyle w:val="Hyperlink"/>
          </w:rPr>
          <w:t>dhd-blog.org</w:t>
        </w:r>
        <w:proofErr w:type="spellEnd"/>
        <w:r>
          <w:rPr>
            <w:rStyle w:val="Hyperlink"/>
          </w:rPr>
          <w:t>/?p=10669</w:t>
        </w:r>
      </w:hyperlink>
      <w:r>
        <w:t>.</w:t>
      </w:r>
      <w:bookmarkEnd w:id="10"/>
    </w:p>
    <w:p w:rsidR="00875ADD" w:rsidRDefault="00875ADD" w:rsidP="00875ADD">
      <w:pPr>
        <w:pStyle w:val="DH-Default"/>
      </w:pPr>
      <w:r w:rsidRPr="00875ADD">
        <w:rPr>
          <w:b/>
          <w:bCs/>
        </w:rPr>
        <w:lastRenderedPageBreak/>
        <w:t>BMBF</w:t>
      </w:r>
      <w:r>
        <w:t xml:space="preserve">. o. J. „Kleine Fächer – Große Potenziale - BMBF“. Bundesministerium für Bildung und Forschung - BMBF. Zugegriffen 1. August 2022. </w:t>
      </w:r>
      <w:hyperlink r:id="rId14">
        <w:r>
          <w:rPr>
            <w:rStyle w:val="Hyperlink"/>
          </w:rPr>
          <w:t>https://www.bmbf.de/bmbf/de/forschung/geistes-und-sozialwissenschaften/kleine-faecher/kleine-faecher_node.html</w:t>
        </w:r>
      </w:hyperlink>
      <w:r>
        <w:t>.</w:t>
      </w:r>
    </w:p>
    <w:p w:rsidR="00875ADD" w:rsidRDefault="00875ADD" w:rsidP="00875ADD">
      <w:pPr>
        <w:pStyle w:val="DH-Default"/>
      </w:pPr>
      <w:bookmarkStart w:id="11" w:name="X05dc31b9adc11b8c8e657d951e00017ca4b5e3e"/>
      <w:bookmarkEnd w:id="8"/>
      <w:r w:rsidRPr="00875ADD">
        <w:rPr>
          <w:b/>
          <w:bCs/>
        </w:rPr>
        <w:t>Dombrowski, Quinn</w:t>
      </w:r>
      <w:r>
        <w:t>. 2020a. „</w:t>
      </w:r>
      <w:proofErr w:type="spellStart"/>
      <w:r>
        <w:t>Preparing</w:t>
      </w:r>
      <w:proofErr w:type="spellEnd"/>
      <w:r>
        <w:t xml:space="preserve"> Non-English Texts </w:t>
      </w:r>
      <w:proofErr w:type="spellStart"/>
      <w:r>
        <w:t>for</w:t>
      </w:r>
      <w:proofErr w:type="spellEnd"/>
      <w:r>
        <w:t xml:space="preserve"> </w:t>
      </w:r>
      <w:proofErr w:type="spellStart"/>
      <w:r>
        <w:t>Computational</w:t>
      </w:r>
      <w:proofErr w:type="spellEnd"/>
      <w:r>
        <w:t xml:space="preserve"> Analysis“. </w:t>
      </w:r>
      <w:r>
        <w:rPr>
          <w:i/>
          <w:iCs/>
        </w:rPr>
        <w:t xml:space="preserve">Modern </w:t>
      </w:r>
      <w:proofErr w:type="spellStart"/>
      <w:r>
        <w:rPr>
          <w:i/>
          <w:iCs/>
        </w:rPr>
        <w:t>Languages</w:t>
      </w:r>
      <w:proofErr w:type="spellEnd"/>
      <w:r>
        <w:rPr>
          <w:i/>
          <w:iCs/>
        </w:rPr>
        <w:t xml:space="preserve"> Open</w:t>
      </w:r>
      <w:r>
        <w:t xml:space="preserve">, 1, August, 45. </w:t>
      </w:r>
      <w:hyperlink r:id="rId15">
        <w:r>
          <w:rPr>
            <w:rStyle w:val="Hyperlink"/>
          </w:rPr>
          <w:t>https://</w:t>
        </w:r>
        <w:proofErr w:type="spellStart"/>
        <w:r>
          <w:rPr>
            <w:rStyle w:val="Hyperlink"/>
          </w:rPr>
          <w:t>doi.org</w:t>
        </w:r>
        <w:proofErr w:type="spellEnd"/>
        <w:r>
          <w:rPr>
            <w:rStyle w:val="Hyperlink"/>
          </w:rPr>
          <w:t>/10.3828/mlo.v0i0.294</w:t>
        </w:r>
      </w:hyperlink>
      <w:r>
        <w:t>.</w:t>
      </w:r>
    </w:p>
    <w:p w:rsidR="00875ADD" w:rsidRDefault="00875ADD" w:rsidP="00875ADD">
      <w:pPr>
        <w:pStyle w:val="DH-Default"/>
      </w:pPr>
      <w:bookmarkStart w:id="12" w:name="ref-Dombrowski2020WhatWordMultilingual"/>
      <w:bookmarkEnd w:id="11"/>
      <w:r>
        <w:t>———. 2020b. „</w:t>
      </w:r>
      <w:proofErr w:type="spellStart"/>
      <w:r>
        <w:t>What’s</w:t>
      </w:r>
      <w:proofErr w:type="spellEnd"/>
      <w:r>
        <w:t xml:space="preserve"> a ‚Word‘: Multilingual DH </w:t>
      </w:r>
      <w:proofErr w:type="spellStart"/>
      <w:r>
        <w:t>and</w:t>
      </w:r>
      <w:proofErr w:type="spellEnd"/>
      <w:r>
        <w:t xml:space="preserve"> </w:t>
      </w:r>
      <w:proofErr w:type="spellStart"/>
      <w:r>
        <w:t>the</w:t>
      </w:r>
      <w:proofErr w:type="spellEnd"/>
      <w:r>
        <w:t xml:space="preserve"> English Default“. Online, Oktober 15. </w:t>
      </w:r>
      <w:hyperlink r:id="rId16">
        <w:r>
          <w:rPr>
            <w:rStyle w:val="Hyperlink"/>
          </w:rPr>
          <w:t>https://quinndombrowski.com/blog/2020/10/15/whats-word-multilingual-dh-and-english-default/undefined</w:t>
        </w:r>
      </w:hyperlink>
      <w:r>
        <w:t>.</w:t>
      </w:r>
    </w:p>
    <w:p w:rsidR="00875ADD" w:rsidRDefault="00875ADD" w:rsidP="00875ADD">
      <w:pPr>
        <w:pStyle w:val="DH-Default"/>
      </w:pPr>
      <w:bookmarkStart w:id="13" w:name="X4ce5c5f760830d114a5a170f0c256481d81d91c"/>
      <w:bookmarkEnd w:id="12"/>
      <w:proofErr w:type="spellStart"/>
      <w:r w:rsidRPr="00875ADD">
        <w:rPr>
          <w:b/>
          <w:bCs/>
        </w:rPr>
        <w:t>Fiormonte</w:t>
      </w:r>
      <w:proofErr w:type="spellEnd"/>
      <w:r w:rsidRPr="00875ADD">
        <w:rPr>
          <w:b/>
          <w:bCs/>
        </w:rPr>
        <w:t>, Domenico</w:t>
      </w:r>
      <w:r>
        <w:t xml:space="preserve">. 2017. „Digital </w:t>
      </w:r>
      <w:proofErr w:type="spellStart"/>
      <w:r>
        <w:t>Humanities</w:t>
      </w:r>
      <w:proofErr w:type="spellEnd"/>
      <w:r>
        <w:t xml:space="preserve"> </w:t>
      </w:r>
      <w:proofErr w:type="spellStart"/>
      <w:r>
        <w:t>and</w:t>
      </w:r>
      <w:proofErr w:type="spellEnd"/>
      <w:r>
        <w:t xml:space="preserve"> </w:t>
      </w:r>
      <w:proofErr w:type="spellStart"/>
      <w:r>
        <w:t>the</w:t>
      </w:r>
      <w:proofErr w:type="spellEnd"/>
      <w:r>
        <w:t xml:space="preserve"> </w:t>
      </w:r>
      <w:proofErr w:type="spellStart"/>
      <w:r>
        <w:t>Geopolitics</w:t>
      </w:r>
      <w:proofErr w:type="spellEnd"/>
      <w:r>
        <w:t xml:space="preserve"> </w:t>
      </w:r>
      <w:proofErr w:type="spellStart"/>
      <w:r>
        <w:t>of</w:t>
      </w:r>
      <w:proofErr w:type="spellEnd"/>
      <w:r>
        <w:t xml:space="preserve"> Knowledge“. </w:t>
      </w:r>
      <w:r>
        <w:rPr>
          <w:i/>
          <w:iCs/>
        </w:rPr>
        <w:t xml:space="preserve">Digital Studies / Le </w:t>
      </w:r>
      <w:proofErr w:type="spellStart"/>
      <w:r>
        <w:rPr>
          <w:i/>
          <w:iCs/>
        </w:rPr>
        <w:t>Champ</w:t>
      </w:r>
      <w:proofErr w:type="spellEnd"/>
      <w:r>
        <w:rPr>
          <w:i/>
          <w:iCs/>
        </w:rPr>
        <w:t xml:space="preserve"> </w:t>
      </w:r>
      <w:proofErr w:type="spellStart"/>
      <w:r>
        <w:rPr>
          <w:i/>
          <w:iCs/>
        </w:rPr>
        <w:t>Numérique</w:t>
      </w:r>
      <w:proofErr w:type="spellEnd"/>
      <w:r>
        <w:t xml:space="preserve"> 7 (1). </w:t>
      </w:r>
      <w:hyperlink r:id="rId17">
        <w:r>
          <w:rPr>
            <w:rStyle w:val="Hyperlink"/>
          </w:rPr>
          <w:t>https://</w:t>
        </w:r>
        <w:proofErr w:type="spellStart"/>
        <w:r>
          <w:rPr>
            <w:rStyle w:val="Hyperlink"/>
          </w:rPr>
          <w:t>doi.org</w:t>
        </w:r>
        <w:proofErr w:type="spellEnd"/>
        <w:r>
          <w:rPr>
            <w:rStyle w:val="Hyperlink"/>
          </w:rPr>
          <w:t>/10.16995/dscn.274</w:t>
        </w:r>
      </w:hyperlink>
      <w:r>
        <w:t>.</w:t>
      </w:r>
    </w:p>
    <w:p w:rsidR="00875ADD" w:rsidRDefault="00875ADD" w:rsidP="00875ADD">
      <w:pPr>
        <w:pStyle w:val="DH-Default"/>
      </w:pPr>
      <w:bookmarkStart w:id="14" w:name="Xba8a4af8fcd8422be1cb893fca4af6bedd69c8f"/>
      <w:bookmarkEnd w:id="13"/>
      <w:r>
        <w:t xml:space="preserve">———. 2021. „Taxation </w:t>
      </w:r>
      <w:proofErr w:type="spellStart"/>
      <w:r>
        <w:t>Against</w:t>
      </w:r>
      <w:proofErr w:type="spellEnd"/>
      <w:r>
        <w:t xml:space="preserve"> </w:t>
      </w:r>
      <w:proofErr w:type="spellStart"/>
      <w:r>
        <w:t>Overrepresentation</w:t>
      </w:r>
      <w:proofErr w:type="spellEnd"/>
      <w:r>
        <w:t xml:space="preserve">? The </w:t>
      </w:r>
      <w:proofErr w:type="spellStart"/>
      <w:r>
        <w:t>Consequences</w:t>
      </w:r>
      <w:proofErr w:type="spellEnd"/>
      <w:r>
        <w:t xml:space="preserve"> </w:t>
      </w:r>
      <w:proofErr w:type="spellStart"/>
      <w:r>
        <w:t>of</w:t>
      </w:r>
      <w:proofErr w:type="spellEnd"/>
      <w:r>
        <w:t xml:space="preserve"> </w:t>
      </w:r>
      <w:proofErr w:type="spellStart"/>
      <w:r>
        <w:t>Monolingualism</w:t>
      </w:r>
      <w:proofErr w:type="spellEnd"/>
      <w:r>
        <w:t xml:space="preserve"> </w:t>
      </w:r>
      <w:proofErr w:type="spellStart"/>
      <w:r>
        <w:t>for</w:t>
      </w:r>
      <w:proofErr w:type="spellEnd"/>
      <w:r>
        <w:t xml:space="preserve"> Digital </w:t>
      </w:r>
      <w:proofErr w:type="spellStart"/>
      <w:r>
        <w:t>Humanities</w:t>
      </w:r>
      <w:proofErr w:type="spellEnd"/>
      <w:r>
        <w:t xml:space="preserve">“. In </w:t>
      </w:r>
      <w:r>
        <w:rPr>
          <w:i/>
          <w:iCs/>
        </w:rPr>
        <w:t xml:space="preserve">Alternative </w:t>
      </w:r>
      <w:proofErr w:type="spellStart"/>
      <w:r>
        <w:rPr>
          <w:i/>
          <w:iCs/>
        </w:rPr>
        <w:t>Historiographies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Digital </w:t>
      </w:r>
      <w:proofErr w:type="spellStart"/>
      <w:r>
        <w:rPr>
          <w:i/>
          <w:iCs/>
        </w:rPr>
        <w:t>Humanities</w:t>
      </w:r>
      <w:proofErr w:type="spellEnd"/>
      <w:r>
        <w:t xml:space="preserve">, herausgegeben von Dorothy Kim und Adeline Koh, 333–76. Earth: </w:t>
      </w:r>
      <w:proofErr w:type="spellStart"/>
      <w:r>
        <w:t>punctum</w:t>
      </w:r>
      <w:proofErr w:type="spellEnd"/>
      <w:r>
        <w:t xml:space="preserve"> </w:t>
      </w:r>
      <w:proofErr w:type="spellStart"/>
      <w:r>
        <w:t>books</w:t>
      </w:r>
      <w:proofErr w:type="spellEnd"/>
      <w:r>
        <w:t xml:space="preserve">. </w:t>
      </w:r>
      <w:hyperlink r:id="rId18">
        <w:r>
          <w:rPr>
            <w:rStyle w:val="Hyperlink"/>
          </w:rPr>
          <w:t>https://</w:t>
        </w:r>
        <w:proofErr w:type="spellStart"/>
        <w:r>
          <w:rPr>
            <w:rStyle w:val="Hyperlink"/>
          </w:rPr>
          <w:t>doi.org</w:t>
        </w:r>
        <w:proofErr w:type="spellEnd"/>
        <w:r>
          <w:rPr>
            <w:rStyle w:val="Hyperlink"/>
          </w:rPr>
          <w:t>/10.53288/0274.1.00</w:t>
        </w:r>
      </w:hyperlink>
      <w:r>
        <w:t>.</w:t>
      </w:r>
    </w:p>
    <w:p w:rsidR="00875ADD" w:rsidRDefault="00875ADD" w:rsidP="00875ADD">
      <w:pPr>
        <w:pStyle w:val="DH-Default"/>
      </w:pPr>
      <w:bookmarkStart w:id="15" w:name="ref-FiormonteEtAl2022Introduction"/>
      <w:bookmarkEnd w:id="14"/>
      <w:proofErr w:type="spellStart"/>
      <w:r w:rsidRPr="00875ADD">
        <w:rPr>
          <w:b/>
          <w:bCs/>
        </w:rPr>
        <w:t>Fiormonte</w:t>
      </w:r>
      <w:proofErr w:type="spellEnd"/>
      <w:r w:rsidRPr="00875ADD">
        <w:rPr>
          <w:b/>
          <w:bCs/>
        </w:rPr>
        <w:t xml:space="preserve">, Domenico, </w:t>
      </w:r>
      <w:proofErr w:type="spellStart"/>
      <w:r w:rsidRPr="00875ADD">
        <w:rPr>
          <w:b/>
          <w:bCs/>
        </w:rPr>
        <w:t>Sukanta</w:t>
      </w:r>
      <w:proofErr w:type="spellEnd"/>
      <w:r w:rsidRPr="00875ADD">
        <w:rPr>
          <w:b/>
          <w:bCs/>
        </w:rPr>
        <w:t xml:space="preserve"> Chaudhuri und Paola </w:t>
      </w:r>
      <w:proofErr w:type="spellStart"/>
      <w:r w:rsidRPr="00875ADD">
        <w:rPr>
          <w:b/>
          <w:bCs/>
        </w:rPr>
        <w:t>Ricaurte</w:t>
      </w:r>
      <w:proofErr w:type="spellEnd"/>
      <w:r>
        <w:t>, Hrsg. 2022. „</w:t>
      </w:r>
      <w:proofErr w:type="spellStart"/>
      <w:r>
        <w:t>Introduction</w:t>
      </w:r>
      <w:proofErr w:type="spellEnd"/>
      <w:r>
        <w:t xml:space="preserve">“. In </w:t>
      </w:r>
      <w:r>
        <w:rPr>
          <w:i/>
          <w:iCs/>
        </w:rPr>
        <w:t xml:space="preserve">Global </w:t>
      </w:r>
      <w:proofErr w:type="spellStart"/>
      <w:r>
        <w:rPr>
          <w:i/>
          <w:iCs/>
        </w:rPr>
        <w:t>Debates</w:t>
      </w:r>
      <w:proofErr w:type="spellEnd"/>
      <w:r>
        <w:rPr>
          <w:i/>
          <w:iCs/>
        </w:rPr>
        <w:t xml:space="preserve"> in </w:t>
      </w:r>
      <w:proofErr w:type="spellStart"/>
      <w:r>
        <w:rPr>
          <w:i/>
          <w:iCs/>
        </w:rPr>
        <w:t>the</w:t>
      </w:r>
      <w:proofErr w:type="spellEnd"/>
      <w:r>
        <w:rPr>
          <w:i/>
          <w:iCs/>
        </w:rPr>
        <w:t xml:space="preserve"> Digital </w:t>
      </w:r>
      <w:proofErr w:type="spellStart"/>
      <w:r>
        <w:rPr>
          <w:i/>
          <w:iCs/>
        </w:rPr>
        <w:t>Humanities</w:t>
      </w:r>
      <w:proofErr w:type="spellEnd"/>
      <w:r>
        <w:t xml:space="preserve">, ix–xxxiii. </w:t>
      </w:r>
      <w:proofErr w:type="spellStart"/>
      <w:r>
        <w:t>Debates</w:t>
      </w:r>
      <w:proofErr w:type="spellEnd"/>
      <w:r>
        <w:t xml:space="preserve"> in </w:t>
      </w:r>
      <w:proofErr w:type="spellStart"/>
      <w:r>
        <w:t>the</w:t>
      </w:r>
      <w:proofErr w:type="spellEnd"/>
      <w:r>
        <w:t xml:space="preserve"> Digital </w:t>
      </w:r>
      <w:proofErr w:type="spellStart"/>
      <w:r>
        <w:t>Humanities</w:t>
      </w:r>
      <w:proofErr w:type="spellEnd"/>
      <w:r>
        <w:t xml:space="preserve">. Minneapolis: University </w:t>
      </w:r>
      <w:proofErr w:type="spellStart"/>
      <w:r>
        <w:t>of</w:t>
      </w:r>
      <w:proofErr w:type="spellEnd"/>
      <w:r>
        <w:t xml:space="preserve"> Minnesota Press. </w:t>
      </w:r>
      <w:hyperlink r:id="rId19">
        <w:r>
          <w:rPr>
            <w:rStyle w:val="Hyperlink"/>
          </w:rPr>
          <w:t>https://www.upress.umn.edu/book-division/books/global-debates-in-the-digital-humanities</w:t>
        </w:r>
      </w:hyperlink>
      <w:r>
        <w:t>.</w:t>
      </w:r>
    </w:p>
    <w:p w:rsidR="00875ADD" w:rsidRDefault="00875ADD" w:rsidP="00875ADD">
      <w:pPr>
        <w:pStyle w:val="DH-Default"/>
      </w:pPr>
      <w:bookmarkStart w:id="16" w:name="ref-GhorbaninejadEtAl2022RTL"/>
      <w:bookmarkEnd w:id="15"/>
      <w:proofErr w:type="spellStart"/>
      <w:r w:rsidRPr="00875ADD">
        <w:rPr>
          <w:b/>
          <w:bCs/>
        </w:rPr>
        <w:t>Ghorbaninejad</w:t>
      </w:r>
      <w:proofErr w:type="spellEnd"/>
      <w:r w:rsidRPr="00875ADD">
        <w:rPr>
          <w:b/>
          <w:bCs/>
        </w:rPr>
        <w:t xml:space="preserve">, Masoud, Nathan P. Gibson und David Joseph </w:t>
      </w:r>
      <w:proofErr w:type="spellStart"/>
      <w:r w:rsidRPr="00875ADD">
        <w:rPr>
          <w:b/>
          <w:bCs/>
        </w:rPr>
        <w:t>Wrisley</w:t>
      </w:r>
      <w:proofErr w:type="spellEnd"/>
      <w:r>
        <w:t xml:space="preserve">. 2022. „RTL“. In </w:t>
      </w:r>
      <w:proofErr w:type="spellStart"/>
      <w:r>
        <w:rPr>
          <w:i/>
          <w:iCs/>
        </w:rPr>
        <w:t>Debates</w:t>
      </w:r>
      <w:proofErr w:type="spellEnd"/>
      <w:r>
        <w:rPr>
          <w:i/>
          <w:iCs/>
        </w:rPr>
        <w:t xml:space="preserve"> in </w:t>
      </w:r>
      <w:proofErr w:type="spellStart"/>
      <w:r>
        <w:rPr>
          <w:i/>
          <w:iCs/>
        </w:rPr>
        <w:t>the</w:t>
      </w:r>
      <w:proofErr w:type="spellEnd"/>
      <w:r>
        <w:rPr>
          <w:i/>
          <w:iCs/>
        </w:rPr>
        <w:t xml:space="preserve"> Digital </w:t>
      </w:r>
      <w:proofErr w:type="spellStart"/>
      <w:r>
        <w:rPr>
          <w:i/>
          <w:iCs/>
        </w:rPr>
        <w:t>Humanities</w:t>
      </w:r>
      <w:proofErr w:type="spellEnd"/>
      <w:r>
        <w:rPr>
          <w:i/>
          <w:iCs/>
        </w:rPr>
        <w:t xml:space="preserve"> 2022</w:t>
      </w:r>
      <w:r>
        <w:t xml:space="preserve">. </w:t>
      </w:r>
      <w:proofErr w:type="spellStart"/>
      <w:r>
        <w:t>Debates</w:t>
      </w:r>
      <w:proofErr w:type="spellEnd"/>
      <w:r>
        <w:t xml:space="preserve"> in </w:t>
      </w:r>
      <w:proofErr w:type="spellStart"/>
      <w:r>
        <w:t>the</w:t>
      </w:r>
      <w:proofErr w:type="spellEnd"/>
      <w:r>
        <w:t xml:space="preserve"> Digital </w:t>
      </w:r>
      <w:proofErr w:type="spellStart"/>
      <w:r>
        <w:t>Humanities</w:t>
      </w:r>
      <w:proofErr w:type="spellEnd"/>
      <w:r>
        <w:t>.</w:t>
      </w:r>
    </w:p>
    <w:p w:rsidR="00875ADD" w:rsidRDefault="00875ADD" w:rsidP="00875ADD">
      <w:pPr>
        <w:pStyle w:val="DH-Default"/>
      </w:pPr>
      <w:bookmarkStart w:id="17" w:name="ref-GilOrtega2016GlobalOutlooksDigital"/>
      <w:bookmarkEnd w:id="16"/>
      <w:r w:rsidRPr="00875ADD">
        <w:rPr>
          <w:b/>
          <w:bCs/>
        </w:rPr>
        <w:t xml:space="preserve">Gil, Alex und </w:t>
      </w:r>
      <w:proofErr w:type="spellStart"/>
      <w:r w:rsidRPr="00875ADD">
        <w:rPr>
          <w:b/>
          <w:bCs/>
        </w:rPr>
        <w:t>Élika</w:t>
      </w:r>
      <w:proofErr w:type="spellEnd"/>
      <w:r w:rsidRPr="00875ADD">
        <w:rPr>
          <w:b/>
          <w:bCs/>
        </w:rPr>
        <w:t xml:space="preserve"> Ortega</w:t>
      </w:r>
      <w:r>
        <w:t xml:space="preserve">. 2016. „Global Outlooks in Digital </w:t>
      </w:r>
      <w:proofErr w:type="spellStart"/>
      <w:r>
        <w:t>Humanities</w:t>
      </w:r>
      <w:proofErr w:type="spellEnd"/>
      <w:r>
        <w:t xml:space="preserve">: Multilingual Practices </w:t>
      </w:r>
      <w:proofErr w:type="spellStart"/>
      <w:r>
        <w:t>and</w:t>
      </w:r>
      <w:proofErr w:type="spellEnd"/>
      <w:r>
        <w:t xml:space="preserve"> Minimal Computing“. In </w:t>
      </w:r>
      <w:proofErr w:type="spellStart"/>
      <w:r>
        <w:rPr>
          <w:i/>
          <w:iCs/>
        </w:rPr>
        <w:t>Doing</w:t>
      </w:r>
      <w:proofErr w:type="spellEnd"/>
      <w:r>
        <w:rPr>
          <w:i/>
          <w:iCs/>
        </w:rPr>
        <w:t xml:space="preserve"> Digital </w:t>
      </w:r>
      <w:proofErr w:type="spellStart"/>
      <w:r>
        <w:rPr>
          <w:i/>
          <w:iCs/>
        </w:rPr>
        <w:t>Humanities</w:t>
      </w:r>
      <w:proofErr w:type="spellEnd"/>
      <w:r>
        <w:t>, herausgegeben von Richard Lane, Siemens, Raymond, und Constance Crompton. Routledge.</w:t>
      </w:r>
    </w:p>
    <w:p w:rsidR="00875ADD" w:rsidRDefault="00875ADD" w:rsidP="00875ADD">
      <w:pPr>
        <w:pStyle w:val="DH-Default"/>
      </w:pPr>
      <w:bookmarkStart w:id="18" w:name="X84442d4fb1917044318808844411503af13bfea"/>
      <w:bookmarkEnd w:id="17"/>
      <w:proofErr w:type="spellStart"/>
      <w:r w:rsidRPr="00875ADD">
        <w:rPr>
          <w:b/>
          <w:bCs/>
        </w:rPr>
        <w:t>Golumbia</w:t>
      </w:r>
      <w:proofErr w:type="spellEnd"/>
      <w:r w:rsidRPr="00875ADD">
        <w:rPr>
          <w:b/>
          <w:bCs/>
        </w:rPr>
        <w:t>, David</w:t>
      </w:r>
      <w:r>
        <w:t>. 2013. „</w:t>
      </w:r>
      <w:proofErr w:type="spellStart"/>
      <w:r>
        <w:t>Postcolonial</w:t>
      </w:r>
      <w:proofErr w:type="spellEnd"/>
      <w:r>
        <w:t xml:space="preserve"> Studies, Digital </w:t>
      </w:r>
      <w:proofErr w:type="spellStart"/>
      <w:r>
        <w:t>Humanities</w:t>
      </w:r>
      <w:proofErr w:type="spellEnd"/>
      <w:r>
        <w:t xml:space="preserve">, </w:t>
      </w:r>
      <w:proofErr w:type="spellStart"/>
      <w:r>
        <w:t>and</w:t>
      </w:r>
      <w:proofErr w:type="spellEnd"/>
      <w:r>
        <w:t xml:space="preserve"> </w:t>
      </w:r>
      <w:proofErr w:type="spellStart"/>
      <w:r>
        <w:t>the</w:t>
      </w:r>
      <w:proofErr w:type="spellEnd"/>
      <w:r>
        <w:t xml:space="preserve"> Politics </w:t>
      </w:r>
      <w:proofErr w:type="spellStart"/>
      <w:r>
        <w:t>of</w:t>
      </w:r>
      <w:proofErr w:type="spellEnd"/>
      <w:r>
        <w:t xml:space="preserve"> Language“. </w:t>
      </w:r>
      <w:proofErr w:type="spellStart"/>
      <w:r>
        <w:t>Uncomputing</w:t>
      </w:r>
      <w:proofErr w:type="spellEnd"/>
      <w:r>
        <w:t xml:space="preserve">. 31. Mai 2013. </w:t>
      </w:r>
      <w:hyperlink r:id="rId20">
        <w:r>
          <w:rPr>
            <w:rStyle w:val="Hyperlink"/>
          </w:rPr>
          <w:t>https://</w:t>
        </w:r>
        <w:proofErr w:type="spellStart"/>
        <w:r>
          <w:rPr>
            <w:rStyle w:val="Hyperlink"/>
          </w:rPr>
          <w:t>www.uncomputing.org</w:t>
        </w:r>
        <w:proofErr w:type="spellEnd"/>
        <w:r>
          <w:rPr>
            <w:rStyle w:val="Hyperlink"/>
          </w:rPr>
          <w:t>/?p=241</w:t>
        </w:r>
      </w:hyperlink>
      <w:r>
        <w:t>.</w:t>
      </w:r>
    </w:p>
    <w:p w:rsidR="00875ADD" w:rsidRDefault="00875ADD" w:rsidP="00875ADD">
      <w:pPr>
        <w:pStyle w:val="DH-Default"/>
      </w:pPr>
      <w:bookmarkStart w:id="19" w:name="ref-Grallert2022OpenArabicPeriodical"/>
      <w:bookmarkEnd w:id="18"/>
      <w:r w:rsidRPr="00875ADD">
        <w:rPr>
          <w:b/>
          <w:bCs/>
        </w:rPr>
        <w:t>Grallert, Till</w:t>
      </w:r>
      <w:r>
        <w:t xml:space="preserve">. 2022. „Open </w:t>
      </w:r>
      <w:proofErr w:type="spellStart"/>
      <w:r>
        <w:t>Arabic</w:t>
      </w:r>
      <w:proofErr w:type="spellEnd"/>
      <w:r>
        <w:t xml:space="preserve"> </w:t>
      </w:r>
      <w:proofErr w:type="spellStart"/>
      <w:r>
        <w:t>Periodical</w:t>
      </w:r>
      <w:proofErr w:type="spellEnd"/>
      <w:r>
        <w:t xml:space="preserve"> Editions: A Framework </w:t>
      </w:r>
      <w:proofErr w:type="spellStart"/>
      <w:r>
        <w:t>for</w:t>
      </w:r>
      <w:proofErr w:type="spellEnd"/>
      <w:r>
        <w:t xml:space="preserve"> </w:t>
      </w:r>
      <w:proofErr w:type="spellStart"/>
      <w:r>
        <w:t>Bootstrapped</w:t>
      </w:r>
      <w:proofErr w:type="spellEnd"/>
      <w:r>
        <w:t xml:space="preserve"> </w:t>
      </w:r>
      <w:proofErr w:type="spellStart"/>
      <w:r>
        <w:t>Scholarly</w:t>
      </w:r>
      <w:proofErr w:type="spellEnd"/>
      <w:r>
        <w:t xml:space="preserve"> Editions Outside </w:t>
      </w:r>
      <w:proofErr w:type="spellStart"/>
      <w:r>
        <w:t>the</w:t>
      </w:r>
      <w:proofErr w:type="spellEnd"/>
      <w:r>
        <w:t xml:space="preserve"> Global North“. </w:t>
      </w:r>
      <w:r>
        <w:rPr>
          <w:i/>
          <w:iCs/>
        </w:rPr>
        <w:t xml:space="preserve">Digital </w:t>
      </w:r>
      <w:proofErr w:type="spellStart"/>
      <w:r>
        <w:rPr>
          <w:i/>
          <w:iCs/>
        </w:rPr>
        <w:t>Humanities</w:t>
      </w:r>
      <w:proofErr w:type="spellEnd"/>
      <w:r>
        <w:rPr>
          <w:i/>
          <w:iCs/>
        </w:rPr>
        <w:t xml:space="preserve"> Quarterly</w:t>
      </w:r>
      <w:r>
        <w:t xml:space="preserve"> 16 (2).</w:t>
      </w:r>
    </w:p>
    <w:p w:rsidR="00875ADD" w:rsidRDefault="00875ADD" w:rsidP="00875ADD">
      <w:pPr>
        <w:pStyle w:val="DH-Default"/>
      </w:pPr>
      <w:bookmarkStart w:id="20" w:name="Xbf430ccc57d9e63007d0890357cc32631b38959"/>
      <w:bookmarkEnd w:id="19"/>
      <w:r w:rsidRPr="00875ADD">
        <w:rPr>
          <w:b/>
          <w:bCs/>
        </w:rPr>
        <w:t xml:space="preserve">Horvath, </w:t>
      </w:r>
      <w:proofErr w:type="spellStart"/>
      <w:r w:rsidRPr="00875ADD">
        <w:rPr>
          <w:b/>
          <w:bCs/>
        </w:rPr>
        <w:t>Aliz</w:t>
      </w:r>
      <w:proofErr w:type="spellEnd"/>
      <w:r>
        <w:t>. 2021. „</w:t>
      </w:r>
      <w:proofErr w:type="spellStart"/>
      <w:r>
        <w:t>Enhancing</w:t>
      </w:r>
      <w:proofErr w:type="spellEnd"/>
      <w:r>
        <w:t xml:space="preserve"> Language </w:t>
      </w:r>
      <w:proofErr w:type="spellStart"/>
      <w:r>
        <w:t>Inclusivity</w:t>
      </w:r>
      <w:proofErr w:type="spellEnd"/>
      <w:r>
        <w:t xml:space="preserve"> in Digital </w:t>
      </w:r>
      <w:proofErr w:type="spellStart"/>
      <w:r>
        <w:t>Humanities</w:t>
      </w:r>
      <w:proofErr w:type="spellEnd"/>
      <w:r>
        <w:t xml:space="preserve">: </w:t>
      </w:r>
      <w:proofErr w:type="spellStart"/>
      <w:r>
        <w:t>Towards</w:t>
      </w:r>
      <w:proofErr w:type="spellEnd"/>
      <w:r>
        <w:t xml:space="preserve"> </w:t>
      </w:r>
      <w:proofErr w:type="spellStart"/>
      <w:r>
        <w:t>Sensitivity</w:t>
      </w:r>
      <w:proofErr w:type="spellEnd"/>
      <w:r>
        <w:t xml:space="preserve"> </w:t>
      </w:r>
      <w:proofErr w:type="spellStart"/>
      <w:r>
        <w:t>and</w:t>
      </w:r>
      <w:proofErr w:type="spellEnd"/>
      <w:r>
        <w:t xml:space="preserve"> </w:t>
      </w:r>
      <w:proofErr w:type="spellStart"/>
      <w:r>
        <w:t>Multilingualism</w:t>
      </w:r>
      <w:proofErr w:type="spellEnd"/>
      <w:r>
        <w:t xml:space="preserve">: </w:t>
      </w:r>
      <w:proofErr w:type="spellStart"/>
      <w:r>
        <w:t>Includes</w:t>
      </w:r>
      <w:proofErr w:type="spellEnd"/>
      <w:r>
        <w:t xml:space="preserve"> Interviews </w:t>
      </w:r>
      <w:proofErr w:type="spellStart"/>
      <w:r>
        <w:t>with</w:t>
      </w:r>
      <w:proofErr w:type="spellEnd"/>
      <w:r>
        <w:t xml:space="preserve"> </w:t>
      </w:r>
      <w:proofErr w:type="spellStart"/>
      <w:r>
        <w:t>Erzsébet</w:t>
      </w:r>
      <w:proofErr w:type="spellEnd"/>
      <w:r>
        <w:t xml:space="preserve"> </w:t>
      </w:r>
      <w:proofErr w:type="spellStart"/>
      <w:r>
        <w:t>Tóth-Czifra</w:t>
      </w:r>
      <w:proofErr w:type="spellEnd"/>
      <w:r>
        <w:t xml:space="preserve"> </w:t>
      </w:r>
      <w:proofErr w:type="spellStart"/>
      <w:r>
        <w:t>and</w:t>
      </w:r>
      <w:proofErr w:type="spellEnd"/>
      <w:r>
        <w:t xml:space="preserve"> Cosima Wagner“. </w:t>
      </w:r>
      <w:r>
        <w:rPr>
          <w:i/>
          <w:iCs/>
        </w:rPr>
        <w:t xml:space="preserve">Modern </w:t>
      </w:r>
      <w:proofErr w:type="spellStart"/>
      <w:r>
        <w:rPr>
          <w:i/>
          <w:iCs/>
        </w:rPr>
        <w:t>Languages</w:t>
      </w:r>
      <w:proofErr w:type="spellEnd"/>
      <w:r>
        <w:rPr>
          <w:i/>
          <w:iCs/>
        </w:rPr>
        <w:t xml:space="preserve"> Open</w:t>
      </w:r>
      <w:r>
        <w:t xml:space="preserve">, Nr. 1 (Dezember): 26. </w:t>
      </w:r>
      <w:hyperlink r:id="rId21">
        <w:r>
          <w:rPr>
            <w:rStyle w:val="Hyperlink"/>
          </w:rPr>
          <w:t>https://</w:t>
        </w:r>
        <w:proofErr w:type="spellStart"/>
        <w:r>
          <w:rPr>
            <w:rStyle w:val="Hyperlink"/>
          </w:rPr>
          <w:t>doi.org</w:t>
        </w:r>
        <w:proofErr w:type="spellEnd"/>
        <w:r>
          <w:rPr>
            <w:rStyle w:val="Hyperlink"/>
          </w:rPr>
          <w:t>/10.3828/mlo.v0i0.382</w:t>
        </w:r>
      </w:hyperlink>
      <w:r>
        <w:t>.</w:t>
      </w:r>
    </w:p>
    <w:p w:rsidR="00875ADD" w:rsidRDefault="00875ADD" w:rsidP="00875ADD">
      <w:pPr>
        <w:pStyle w:val="DH-Default"/>
      </w:pPr>
      <w:bookmarkStart w:id="21" w:name="ref-Horvath2022DigitalBrushTalk"/>
      <w:bookmarkEnd w:id="20"/>
      <w:r>
        <w:t xml:space="preserve">———. 2022. „Digital </w:t>
      </w:r>
      <w:proofErr w:type="spellStart"/>
      <w:r>
        <w:t>Brush</w:t>
      </w:r>
      <w:proofErr w:type="spellEnd"/>
      <w:r>
        <w:t xml:space="preserve"> Talk: </w:t>
      </w:r>
      <w:proofErr w:type="spellStart"/>
      <w:r>
        <w:t>Challenges</w:t>
      </w:r>
      <w:proofErr w:type="spellEnd"/>
      <w:r>
        <w:t xml:space="preserve"> </w:t>
      </w:r>
      <w:proofErr w:type="spellStart"/>
      <w:r>
        <w:t>and</w:t>
      </w:r>
      <w:proofErr w:type="spellEnd"/>
      <w:r>
        <w:t xml:space="preserve"> Potential Connections in East Asian Digital Research“. In </w:t>
      </w:r>
      <w:r>
        <w:rPr>
          <w:i/>
          <w:iCs/>
        </w:rPr>
        <w:t xml:space="preserve">Global </w:t>
      </w:r>
      <w:proofErr w:type="spellStart"/>
      <w:r>
        <w:rPr>
          <w:i/>
          <w:iCs/>
        </w:rPr>
        <w:t>Debates</w:t>
      </w:r>
      <w:proofErr w:type="spellEnd"/>
      <w:r>
        <w:rPr>
          <w:i/>
          <w:iCs/>
        </w:rPr>
        <w:t xml:space="preserve"> in </w:t>
      </w:r>
      <w:proofErr w:type="spellStart"/>
      <w:r>
        <w:rPr>
          <w:i/>
          <w:iCs/>
        </w:rPr>
        <w:t>the</w:t>
      </w:r>
      <w:proofErr w:type="spellEnd"/>
      <w:r>
        <w:rPr>
          <w:i/>
          <w:iCs/>
        </w:rPr>
        <w:t xml:space="preserve"> Digital </w:t>
      </w:r>
      <w:proofErr w:type="spellStart"/>
      <w:r>
        <w:rPr>
          <w:i/>
          <w:iCs/>
        </w:rPr>
        <w:t>Humanities</w:t>
      </w:r>
      <w:proofErr w:type="spellEnd"/>
      <w:r>
        <w:t xml:space="preserve">, herausgegeben von Domenico </w:t>
      </w:r>
      <w:proofErr w:type="spellStart"/>
      <w:r>
        <w:lastRenderedPageBreak/>
        <w:t>Fiormonte</w:t>
      </w:r>
      <w:proofErr w:type="spellEnd"/>
      <w:r>
        <w:t xml:space="preserve">, </w:t>
      </w:r>
      <w:proofErr w:type="spellStart"/>
      <w:r>
        <w:t>Sukanta</w:t>
      </w:r>
      <w:proofErr w:type="spellEnd"/>
      <w:r>
        <w:t xml:space="preserve"> Chaudhuri und Paola </w:t>
      </w:r>
      <w:proofErr w:type="spellStart"/>
      <w:r>
        <w:t>Ricaurte</w:t>
      </w:r>
      <w:proofErr w:type="spellEnd"/>
      <w:r>
        <w:t xml:space="preserve">, 127–40. </w:t>
      </w:r>
      <w:proofErr w:type="spellStart"/>
      <w:r>
        <w:t>Debates</w:t>
      </w:r>
      <w:proofErr w:type="spellEnd"/>
      <w:r>
        <w:t xml:space="preserve"> in </w:t>
      </w:r>
      <w:proofErr w:type="spellStart"/>
      <w:r>
        <w:t>the</w:t>
      </w:r>
      <w:proofErr w:type="spellEnd"/>
      <w:r>
        <w:t xml:space="preserve"> Digital </w:t>
      </w:r>
      <w:proofErr w:type="spellStart"/>
      <w:r>
        <w:t>Humanities</w:t>
      </w:r>
      <w:proofErr w:type="spellEnd"/>
      <w:r>
        <w:t xml:space="preserve">. Minneapolis: University </w:t>
      </w:r>
      <w:proofErr w:type="spellStart"/>
      <w:r>
        <w:t>of</w:t>
      </w:r>
      <w:proofErr w:type="spellEnd"/>
      <w:r>
        <w:t xml:space="preserve"> Minnesota Press. </w:t>
      </w:r>
      <w:hyperlink r:id="rId22">
        <w:r>
          <w:rPr>
            <w:rStyle w:val="Hyperlink"/>
          </w:rPr>
          <w:t>https://www.upress.umn.edu/book-division/books/global-debates-in-the-digital-humanities</w:t>
        </w:r>
      </w:hyperlink>
      <w:r>
        <w:t>.</w:t>
      </w:r>
    </w:p>
    <w:p w:rsidR="00875ADD" w:rsidRDefault="00875ADD" w:rsidP="00875ADD">
      <w:pPr>
        <w:pStyle w:val="DH-Default"/>
      </w:pPr>
      <w:bookmarkStart w:id="22" w:name="X415d9f3f20b2022a6f9a09268c05a062cabe3c3"/>
      <w:bookmarkEnd w:id="21"/>
      <w:proofErr w:type="spellStart"/>
      <w:r w:rsidRPr="00875ADD">
        <w:rPr>
          <w:b/>
          <w:bCs/>
        </w:rPr>
        <w:t>Kirmizialtin</w:t>
      </w:r>
      <w:proofErr w:type="spellEnd"/>
      <w:r w:rsidRPr="00875ADD">
        <w:rPr>
          <w:b/>
          <w:bCs/>
        </w:rPr>
        <w:t xml:space="preserve">, </w:t>
      </w:r>
      <w:proofErr w:type="spellStart"/>
      <w:r w:rsidRPr="00875ADD">
        <w:rPr>
          <w:b/>
          <w:bCs/>
        </w:rPr>
        <w:t>Suphan</w:t>
      </w:r>
      <w:bookmarkStart w:id="23" w:name="_GoBack"/>
      <w:bookmarkEnd w:id="23"/>
      <w:proofErr w:type="spellEnd"/>
      <w:r w:rsidRPr="00875ADD">
        <w:rPr>
          <w:b/>
          <w:bCs/>
        </w:rPr>
        <w:t xml:space="preserve"> und David Joseph </w:t>
      </w:r>
      <w:proofErr w:type="spellStart"/>
      <w:r w:rsidRPr="00875ADD">
        <w:rPr>
          <w:b/>
          <w:bCs/>
        </w:rPr>
        <w:t>Wrisley</w:t>
      </w:r>
      <w:proofErr w:type="spellEnd"/>
      <w:r>
        <w:t>. 2022. „</w:t>
      </w:r>
      <w:proofErr w:type="spellStart"/>
      <w:r>
        <w:t>Automated</w:t>
      </w:r>
      <w:proofErr w:type="spellEnd"/>
      <w:r>
        <w:t xml:space="preserve"> </w:t>
      </w:r>
      <w:proofErr w:type="spellStart"/>
      <w:r>
        <w:t>Transcription</w:t>
      </w:r>
      <w:proofErr w:type="spellEnd"/>
      <w:r>
        <w:t xml:space="preserve"> </w:t>
      </w:r>
      <w:proofErr w:type="spellStart"/>
      <w:r>
        <w:t>of</w:t>
      </w:r>
      <w:proofErr w:type="spellEnd"/>
      <w:r>
        <w:t xml:space="preserve"> Non-</w:t>
      </w:r>
      <w:proofErr w:type="spellStart"/>
      <w:r>
        <w:t>Latin</w:t>
      </w:r>
      <w:proofErr w:type="spellEnd"/>
      <w:r>
        <w:t xml:space="preserve"> Script </w:t>
      </w:r>
      <w:proofErr w:type="spellStart"/>
      <w:r>
        <w:t>Periodicals</w:t>
      </w:r>
      <w:proofErr w:type="spellEnd"/>
      <w:r>
        <w:t xml:space="preserve">: A Case Study in </w:t>
      </w:r>
      <w:proofErr w:type="spellStart"/>
      <w:r>
        <w:t>the</w:t>
      </w:r>
      <w:proofErr w:type="spellEnd"/>
      <w:r>
        <w:t xml:space="preserve"> Ottoman </w:t>
      </w:r>
      <w:proofErr w:type="spellStart"/>
      <w:r>
        <w:t>Turkish</w:t>
      </w:r>
      <w:proofErr w:type="spellEnd"/>
      <w:r>
        <w:t xml:space="preserve"> Print Archive“. </w:t>
      </w:r>
      <w:r>
        <w:rPr>
          <w:i/>
          <w:iCs/>
        </w:rPr>
        <w:t xml:space="preserve">Digital </w:t>
      </w:r>
      <w:proofErr w:type="spellStart"/>
      <w:r>
        <w:rPr>
          <w:i/>
          <w:iCs/>
        </w:rPr>
        <w:t>Humanities</w:t>
      </w:r>
      <w:proofErr w:type="spellEnd"/>
      <w:r>
        <w:rPr>
          <w:i/>
          <w:iCs/>
        </w:rPr>
        <w:t xml:space="preserve"> Quarterly</w:t>
      </w:r>
      <w:r>
        <w:t xml:space="preserve"> 16 (2).</w:t>
      </w:r>
    </w:p>
    <w:p w:rsidR="00875ADD" w:rsidRDefault="00875ADD" w:rsidP="00875ADD">
      <w:pPr>
        <w:pStyle w:val="DH-Default"/>
      </w:pPr>
      <w:bookmarkStart w:id="24" w:name="ref-Liu2012WhereCulturalCriticism"/>
      <w:bookmarkEnd w:id="22"/>
      <w:r w:rsidRPr="00875ADD">
        <w:rPr>
          <w:b/>
          <w:bCs/>
        </w:rPr>
        <w:t>Liu, Alan</w:t>
      </w:r>
      <w:r>
        <w:t>. 2012. „</w:t>
      </w:r>
      <w:proofErr w:type="spellStart"/>
      <w:r>
        <w:t>Where</w:t>
      </w:r>
      <w:proofErr w:type="spellEnd"/>
      <w:r>
        <w:t xml:space="preserve"> </w:t>
      </w:r>
      <w:proofErr w:type="spellStart"/>
      <w:r>
        <w:t>Is</w:t>
      </w:r>
      <w:proofErr w:type="spellEnd"/>
      <w:r>
        <w:t xml:space="preserve"> Cultural </w:t>
      </w:r>
      <w:proofErr w:type="spellStart"/>
      <w:r>
        <w:t>Criticism</w:t>
      </w:r>
      <w:proofErr w:type="spellEnd"/>
      <w:r>
        <w:t xml:space="preserve"> in </w:t>
      </w:r>
      <w:proofErr w:type="spellStart"/>
      <w:r>
        <w:t>the</w:t>
      </w:r>
      <w:proofErr w:type="spellEnd"/>
      <w:r>
        <w:t xml:space="preserve"> Digital </w:t>
      </w:r>
      <w:proofErr w:type="spellStart"/>
      <w:r>
        <w:t>Humanities</w:t>
      </w:r>
      <w:proofErr w:type="spellEnd"/>
      <w:r>
        <w:t xml:space="preserve">?“ In </w:t>
      </w:r>
      <w:proofErr w:type="spellStart"/>
      <w:r>
        <w:rPr>
          <w:i/>
          <w:iCs/>
        </w:rPr>
        <w:t>Debates</w:t>
      </w:r>
      <w:proofErr w:type="spellEnd"/>
      <w:r>
        <w:rPr>
          <w:i/>
          <w:iCs/>
        </w:rPr>
        <w:t xml:space="preserve"> in </w:t>
      </w:r>
      <w:proofErr w:type="spellStart"/>
      <w:r>
        <w:rPr>
          <w:i/>
          <w:iCs/>
        </w:rPr>
        <w:t>the</w:t>
      </w:r>
      <w:proofErr w:type="spellEnd"/>
      <w:r>
        <w:rPr>
          <w:i/>
          <w:iCs/>
        </w:rPr>
        <w:t xml:space="preserve"> Digital </w:t>
      </w:r>
      <w:proofErr w:type="spellStart"/>
      <w:r>
        <w:rPr>
          <w:i/>
          <w:iCs/>
        </w:rPr>
        <w:t>Humanities</w:t>
      </w:r>
      <w:proofErr w:type="spellEnd"/>
      <w:r>
        <w:t xml:space="preserve">, herausgegeben von Matthew K. Gold, 490–509. </w:t>
      </w:r>
      <w:proofErr w:type="spellStart"/>
      <w:r>
        <w:t>Debates</w:t>
      </w:r>
      <w:proofErr w:type="spellEnd"/>
      <w:r>
        <w:t xml:space="preserve"> in </w:t>
      </w:r>
      <w:proofErr w:type="spellStart"/>
      <w:r>
        <w:t>the</w:t>
      </w:r>
      <w:proofErr w:type="spellEnd"/>
      <w:r>
        <w:t xml:space="preserve"> Digital </w:t>
      </w:r>
      <w:proofErr w:type="spellStart"/>
      <w:r>
        <w:t>Humanities</w:t>
      </w:r>
      <w:proofErr w:type="spellEnd"/>
      <w:r>
        <w:t xml:space="preserve"> 1. Minneapolis: University </w:t>
      </w:r>
      <w:proofErr w:type="spellStart"/>
      <w:r>
        <w:t>of</w:t>
      </w:r>
      <w:proofErr w:type="spellEnd"/>
      <w:r>
        <w:t xml:space="preserve"> Minnesota Press. </w:t>
      </w:r>
      <w:hyperlink r:id="rId23" w:anchor="ch29">
        <w:r>
          <w:rPr>
            <w:rStyle w:val="Hyperlink"/>
          </w:rPr>
          <w:t>https://dhdebates.gc.cuny.edu/read/untitled-88c11800-9446-469b-a3be-3fdb36bfbd1e/section/896742e7-5218-42c5-89b0-0c3c75682a2f#ch29</w:t>
        </w:r>
      </w:hyperlink>
      <w:r>
        <w:t>.</w:t>
      </w:r>
    </w:p>
    <w:p w:rsidR="00875ADD" w:rsidRDefault="00875ADD" w:rsidP="00875ADD">
      <w:pPr>
        <w:pStyle w:val="DH-Default"/>
      </w:pPr>
      <w:bookmarkStart w:id="25" w:name="ref-Mahony2018CulturalDiversityDigital"/>
      <w:bookmarkEnd w:id="24"/>
      <w:proofErr w:type="spellStart"/>
      <w:r w:rsidRPr="00875ADD">
        <w:rPr>
          <w:b/>
          <w:bCs/>
        </w:rPr>
        <w:t>Mahony</w:t>
      </w:r>
      <w:proofErr w:type="spellEnd"/>
      <w:r w:rsidRPr="00875ADD">
        <w:rPr>
          <w:b/>
          <w:bCs/>
        </w:rPr>
        <w:t>, Simon</w:t>
      </w:r>
      <w:r>
        <w:t xml:space="preserve">. 2018. „Cultural </w:t>
      </w:r>
      <w:proofErr w:type="spellStart"/>
      <w:r>
        <w:t>Diversity</w:t>
      </w:r>
      <w:proofErr w:type="spellEnd"/>
      <w:r>
        <w:t xml:space="preserve"> </w:t>
      </w:r>
      <w:proofErr w:type="spellStart"/>
      <w:r>
        <w:t>and</w:t>
      </w:r>
      <w:proofErr w:type="spellEnd"/>
      <w:r>
        <w:t xml:space="preserve"> </w:t>
      </w:r>
      <w:proofErr w:type="spellStart"/>
      <w:r>
        <w:t>the</w:t>
      </w:r>
      <w:proofErr w:type="spellEnd"/>
      <w:r>
        <w:t xml:space="preserve"> Digital </w:t>
      </w:r>
      <w:proofErr w:type="spellStart"/>
      <w:r>
        <w:t>Humanities</w:t>
      </w:r>
      <w:proofErr w:type="spellEnd"/>
      <w:r>
        <w:t xml:space="preserve">“. </w:t>
      </w:r>
      <w:proofErr w:type="spellStart"/>
      <w:r>
        <w:rPr>
          <w:i/>
          <w:iCs/>
        </w:rPr>
        <w:t>Fudan</w:t>
      </w:r>
      <w:proofErr w:type="spellEnd"/>
      <w:r>
        <w:rPr>
          <w:i/>
          <w:iCs/>
        </w:rPr>
        <w:t xml:space="preserve"> Journal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Humanities</w:t>
      </w:r>
      <w:proofErr w:type="spellEnd"/>
      <w:r>
        <w:rPr>
          <w:i/>
          <w:iCs/>
        </w:rPr>
        <w:t xml:space="preserve"> </w:t>
      </w:r>
      <w:proofErr w:type="spellStart"/>
      <w:r>
        <w:rPr>
          <w:i/>
          <w:iCs/>
        </w:rPr>
        <w:t>and</w:t>
      </w:r>
      <w:proofErr w:type="spellEnd"/>
      <w:r>
        <w:rPr>
          <w:i/>
          <w:iCs/>
        </w:rPr>
        <w:t xml:space="preserve"> </w:t>
      </w:r>
      <w:proofErr w:type="spellStart"/>
      <w:r>
        <w:rPr>
          <w:i/>
          <w:iCs/>
        </w:rPr>
        <w:t>Social</w:t>
      </w:r>
      <w:proofErr w:type="spellEnd"/>
      <w:r>
        <w:rPr>
          <w:i/>
          <w:iCs/>
        </w:rPr>
        <w:t xml:space="preserve"> </w:t>
      </w:r>
      <w:proofErr w:type="spellStart"/>
      <w:r>
        <w:rPr>
          <w:i/>
          <w:iCs/>
        </w:rPr>
        <w:t>Sciences</w:t>
      </w:r>
      <w:proofErr w:type="spellEnd"/>
      <w:r>
        <w:t xml:space="preserve"> 11 (3): 371–88. </w:t>
      </w:r>
      <w:hyperlink r:id="rId24">
        <w:r>
          <w:rPr>
            <w:rStyle w:val="Hyperlink"/>
          </w:rPr>
          <w:t>https://</w:t>
        </w:r>
        <w:proofErr w:type="spellStart"/>
        <w:r>
          <w:rPr>
            <w:rStyle w:val="Hyperlink"/>
          </w:rPr>
          <w:t>doi.org</w:t>
        </w:r>
        <w:proofErr w:type="spellEnd"/>
        <w:r>
          <w:rPr>
            <w:rStyle w:val="Hyperlink"/>
          </w:rPr>
          <w:t>/10.1007/s40647-018-0216-0</w:t>
        </w:r>
      </w:hyperlink>
      <w:r>
        <w:t>.</w:t>
      </w:r>
    </w:p>
    <w:p w:rsidR="00875ADD" w:rsidRDefault="00875ADD" w:rsidP="00875ADD">
      <w:pPr>
        <w:pStyle w:val="DH-Default"/>
      </w:pPr>
      <w:bookmarkStart w:id="26" w:name="ref-Ortega2014MultilingualismDH"/>
      <w:bookmarkEnd w:id="25"/>
      <w:r w:rsidRPr="00875ADD">
        <w:rPr>
          <w:b/>
          <w:bCs/>
        </w:rPr>
        <w:t xml:space="preserve">Ortega, </w:t>
      </w:r>
      <w:proofErr w:type="spellStart"/>
      <w:r w:rsidRPr="00875ADD">
        <w:rPr>
          <w:b/>
          <w:bCs/>
        </w:rPr>
        <w:t>Élika</w:t>
      </w:r>
      <w:proofErr w:type="spellEnd"/>
      <w:r>
        <w:t>. 2014. „</w:t>
      </w:r>
      <w:proofErr w:type="spellStart"/>
      <w:r>
        <w:t>Multilingualism</w:t>
      </w:r>
      <w:proofErr w:type="spellEnd"/>
      <w:r>
        <w:t xml:space="preserve"> in DH“. </w:t>
      </w:r>
      <w:proofErr w:type="spellStart"/>
      <w:r>
        <w:t>Disrupting</w:t>
      </w:r>
      <w:proofErr w:type="spellEnd"/>
      <w:r>
        <w:t xml:space="preserve"> </w:t>
      </w:r>
      <w:proofErr w:type="spellStart"/>
      <w:r>
        <w:t>the</w:t>
      </w:r>
      <w:proofErr w:type="spellEnd"/>
      <w:r>
        <w:t xml:space="preserve"> Digital </w:t>
      </w:r>
      <w:proofErr w:type="spellStart"/>
      <w:r>
        <w:t>Humanities</w:t>
      </w:r>
      <w:proofErr w:type="spellEnd"/>
      <w:r>
        <w:t xml:space="preserve"> | 2015 MLA Position Papers. 31. Dezember 2014. </w:t>
      </w:r>
      <w:hyperlink r:id="rId25">
        <w:r>
          <w:rPr>
            <w:rStyle w:val="Hyperlink"/>
          </w:rPr>
          <w:t>https://web.archive.org/web/20210424073656/https://www.disruptingdh.com/multilingualism-in-dh/</w:t>
        </w:r>
      </w:hyperlink>
      <w:r>
        <w:t>.</w:t>
      </w:r>
    </w:p>
    <w:p w:rsidR="00875ADD" w:rsidRDefault="00875ADD" w:rsidP="00875ADD">
      <w:pPr>
        <w:pStyle w:val="DH-Default"/>
      </w:pPr>
      <w:bookmarkStart w:id="27" w:name="X12e6e70cfe9b628ab1a044861e73a296065b8ab"/>
      <w:bookmarkEnd w:id="26"/>
      <w:r w:rsidRPr="00875ADD">
        <w:rPr>
          <w:b/>
          <w:bCs/>
        </w:rPr>
        <w:t>Spence, Paul</w:t>
      </w:r>
      <w:r>
        <w:t>. 2021. „</w:t>
      </w:r>
      <w:proofErr w:type="spellStart"/>
      <w:r>
        <w:t>Disrupting</w:t>
      </w:r>
      <w:proofErr w:type="spellEnd"/>
      <w:r>
        <w:t xml:space="preserve"> Digital </w:t>
      </w:r>
      <w:proofErr w:type="spellStart"/>
      <w:r>
        <w:t>Monolingualism</w:t>
      </w:r>
      <w:proofErr w:type="spellEnd"/>
      <w:r>
        <w:t xml:space="preserve">: A </w:t>
      </w:r>
      <w:proofErr w:type="spellStart"/>
      <w:r>
        <w:t>report</w:t>
      </w:r>
      <w:proofErr w:type="spellEnd"/>
      <w:r>
        <w:t xml:space="preserve"> on </w:t>
      </w:r>
      <w:proofErr w:type="spellStart"/>
      <w:r>
        <w:t>multilingualism</w:t>
      </w:r>
      <w:proofErr w:type="spellEnd"/>
      <w:r>
        <w:t xml:space="preserve"> in digital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London: Language Acts &amp; </w:t>
      </w:r>
      <w:proofErr w:type="spellStart"/>
      <w:r>
        <w:t>Worldmaking</w:t>
      </w:r>
      <w:proofErr w:type="spellEnd"/>
      <w:r>
        <w:t xml:space="preserve"> </w:t>
      </w:r>
      <w:proofErr w:type="spellStart"/>
      <w:r>
        <w:t>project</w:t>
      </w:r>
      <w:proofErr w:type="spellEnd"/>
      <w:r>
        <w:t xml:space="preserve">. </w:t>
      </w:r>
      <w:hyperlink r:id="rId26">
        <w:r>
          <w:rPr>
            <w:rStyle w:val="Hyperlink"/>
          </w:rPr>
          <w:t>https://</w:t>
        </w:r>
        <w:proofErr w:type="spellStart"/>
        <w:r>
          <w:rPr>
            <w:rStyle w:val="Hyperlink"/>
          </w:rPr>
          <w:t>doi.org</w:t>
        </w:r>
        <w:proofErr w:type="spellEnd"/>
        <w:r>
          <w:rPr>
            <w:rStyle w:val="Hyperlink"/>
          </w:rPr>
          <w:t>/10.5281/zenodo.5743283</w:t>
        </w:r>
      </w:hyperlink>
      <w:r>
        <w:t>.</w:t>
      </w:r>
    </w:p>
    <w:p w:rsidR="00527BDD" w:rsidRPr="007F36EC" w:rsidRDefault="00875ADD" w:rsidP="00875ADD">
      <w:pPr>
        <w:pStyle w:val="DH-Default"/>
      </w:pPr>
      <w:bookmarkStart w:id="28" w:name="ref-Wrisley2019EnactingOpenScholarship"/>
      <w:bookmarkEnd w:id="27"/>
      <w:proofErr w:type="spellStart"/>
      <w:r w:rsidRPr="00875ADD">
        <w:rPr>
          <w:b/>
          <w:bCs/>
        </w:rPr>
        <w:t>Wrisley</w:t>
      </w:r>
      <w:proofErr w:type="spellEnd"/>
      <w:r w:rsidRPr="00875ADD">
        <w:rPr>
          <w:b/>
          <w:bCs/>
        </w:rPr>
        <w:t>, David Joseph</w:t>
      </w:r>
      <w:r>
        <w:t>. 2019. „</w:t>
      </w:r>
      <w:proofErr w:type="spellStart"/>
      <w:r>
        <w:t>Enacting</w:t>
      </w:r>
      <w:proofErr w:type="spellEnd"/>
      <w:r>
        <w:t xml:space="preserve"> Open </w:t>
      </w:r>
      <w:proofErr w:type="spellStart"/>
      <w:r>
        <w:t>Scholarship</w:t>
      </w:r>
      <w:proofErr w:type="spellEnd"/>
      <w:r>
        <w:t xml:space="preserve"> in Transnational </w:t>
      </w:r>
      <w:proofErr w:type="spellStart"/>
      <w:r>
        <w:t>Contexts</w:t>
      </w:r>
      <w:proofErr w:type="spellEnd"/>
      <w:r>
        <w:t xml:space="preserve">“. </w:t>
      </w:r>
      <w:r>
        <w:rPr>
          <w:i/>
          <w:iCs/>
        </w:rPr>
        <w:t xml:space="preserve">Pop! Public. Open. </w:t>
      </w:r>
      <w:proofErr w:type="spellStart"/>
      <w:r>
        <w:rPr>
          <w:i/>
          <w:iCs/>
        </w:rPr>
        <w:t>Participatory</w:t>
      </w:r>
      <w:proofErr w:type="spellEnd"/>
      <w:r>
        <w:t xml:space="preserve">, Nr. 1 (Oktober). </w:t>
      </w:r>
      <w:hyperlink r:id="rId27">
        <w:r>
          <w:rPr>
            <w:rStyle w:val="Hyperlink"/>
          </w:rPr>
          <w:t>https://</w:t>
        </w:r>
        <w:proofErr w:type="spellStart"/>
        <w:r>
          <w:rPr>
            <w:rStyle w:val="Hyperlink"/>
          </w:rPr>
          <w:t>doi.org</w:t>
        </w:r>
        <w:proofErr w:type="spellEnd"/>
        <w:r>
          <w:rPr>
            <w:rStyle w:val="Hyperlink"/>
          </w:rPr>
          <w:t>/20191217170056885</w:t>
        </w:r>
      </w:hyperlink>
      <w:r>
        <w:t>.</w:t>
      </w:r>
      <w:bookmarkEnd w:id="9"/>
      <w:bookmarkEnd w:id="28"/>
    </w:p>
    <w:permEnd w:id="1138113067"/>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Paragraph"/>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Paragraph"/>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28"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FF9" w:rsidRDefault="00D16FF9">
      <w:r>
        <w:separator/>
      </w:r>
    </w:p>
  </w:endnote>
  <w:endnote w:type="continuationSeparator" w:id="0">
    <w:p w:rsidR="00D16FF9" w:rsidRDefault="00D1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20B0604020202020204"/>
    <w:charset w:val="00"/>
    <w:family w:val="auto"/>
    <w:pitch w:val="variable"/>
    <w:sig w:usb0="800000AF" w:usb1="1001ECEA"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panose1 w:val="020B0600040502020204"/>
    <w:charset w:val="00"/>
    <w:family w:val="swiss"/>
    <w:pitch w:val="variable"/>
    <w:sig w:usb0="E1000AEF" w:usb1="5000A1FF" w:usb2="00000000" w:usb3="00000000" w:csb0="000001BF" w:csb1="00000000"/>
  </w:font>
  <w:font w:name="Baskerville">
    <w:altName w:val="Gentium Plus"/>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FF9" w:rsidRDefault="00D16FF9">
      <w:r>
        <w:separator/>
      </w:r>
    </w:p>
  </w:footnote>
  <w:footnote w:type="continuationSeparator" w:id="0">
    <w:p w:rsidR="00D16FF9" w:rsidRDefault="00D16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2B67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53C21D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4426D38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A99411"/>
    <w:multiLevelType w:val="multilevel"/>
    <w:tmpl w:val="EFE23B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14"/>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7"/>
  </w:num>
  <w:num w:numId="16">
    <w:abstractNumId w:val="18"/>
  </w:num>
  <w:num w:numId="17">
    <w:abstractNumId w:val="16"/>
  </w:num>
  <w:num w:numId="18">
    <w:abstractNumId w:val="20"/>
  </w:num>
  <w:num w:numId="19">
    <w:abstractNumId w:val="21"/>
  </w:num>
  <w:num w:numId="20">
    <w:abstractNumId w:val="19"/>
  </w:num>
  <w:num w:numId="21">
    <w:abstractNumId w:val="0"/>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isplayBackgroundShape/>
  <w:embedSystemFonts/>
  <w:proofState w:spelling="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cryptProviderType="rsaAES" w:cryptAlgorithmClass="hash" w:cryptAlgorithmType="typeAny" w:cryptAlgorithmSid="14" w:cryptSpinCount="100000" w:hash="YcKxaxBemIQ0RX91Z/5OCRvlbPb2WigmErto5mX2hjYg69n1LZlmsCkYpSfQNHYlp96nXR2LAmhJMN3DYSMDRg==" w:salt="p/6TCJOD7qLBqGKhBWJsbw=="/>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608"/>
    <w:rsid w:val="00042C29"/>
    <w:rsid w:val="0006782B"/>
    <w:rsid w:val="000C08AA"/>
    <w:rsid w:val="000F605A"/>
    <w:rsid w:val="00125BD0"/>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3633"/>
    <w:rsid w:val="00354657"/>
    <w:rsid w:val="003742EE"/>
    <w:rsid w:val="00392E03"/>
    <w:rsid w:val="00393F66"/>
    <w:rsid w:val="003944FB"/>
    <w:rsid w:val="003A210C"/>
    <w:rsid w:val="003B3DA7"/>
    <w:rsid w:val="003D248C"/>
    <w:rsid w:val="0040410C"/>
    <w:rsid w:val="004745BE"/>
    <w:rsid w:val="00477014"/>
    <w:rsid w:val="00485500"/>
    <w:rsid w:val="00486E40"/>
    <w:rsid w:val="004A5ACD"/>
    <w:rsid w:val="004A758F"/>
    <w:rsid w:val="004C37A9"/>
    <w:rsid w:val="00511CE9"/>
    <w:rsid w:val="00514277"/>
    <w:rsid w:val="00525541"/>
    <w:rsid w:val="00526597"/>
    <w:rsid w:val="00527BDD"/>
    <w:rsid w:val="00536B84"/>
    <w:rsid w:val="00550D0C"/>
    <w:rsid w:val="00553A6B"/>
    <w:rsid w:val="00583D8C"/>
    <w:rsid w:val="005E305D"/>
    <w:rsid w:val="005E330B"/>
    <w:rsid w:val="00621C86"/>
    <w:rsid w:val="00672780"/>
    <w:rsid w:val="00681C4E"/>
    <w:rsid w:val="00693BC1"/>
    <w:rsid w:val="006A55D8"/>
    <w:rsid w:val="006B1DC0"/>
    <w:rsid w:val="006B330D"/>
    <w:rsid w:val="006F3D17"/>
    <w:rsid w:val="006F776D"/>
    <w:rsid w:val="00707112"/>
    <w:rsid w:val="007214BA"/>
    <w:rsid w:val="007241C7"/>
    <w:rsid w:val="0073387F"/>
    <w:rsid w:val="00745BE4"/>
    <w:rsid w:val="0075503D"/>
    <w:rsid w:val="00761487"/>
    <w:rsid w:val="007770F1"/>
    <w:rsid w:val="00780D91"/>
    <w:rsid w:val="0078680D"/>
    <w:rsid w:val="00790800"/>
    <w:rsid w:val="007A2058"/>
    <w:rsid w:val="007B25B0"/>
    <w:rsid w:val="007C3039"/>
    <w:rsid w:val="007C502F"/>
    <w:rsid w:val="007E2CE1"/>
    <w:rsid w:val="007F36EC"/>
    <w:rsid w:val="00820BEA"/>
    <w:rsid w:val="0082290E"/>
    <w:rsid w:val="008451A9"/>
    <w:rsid w:val="00855A36"/>
    <w:rsid w:val="0086045B"/>
    <w:rsid w:val="00875ADD"/>
    <w:rsid w:val="008B0261"/>
    <w:rsid w:val="008E7BE5"/>
    <w:rsid w:val="008F2229"/>
    <w:rsid w:val="00902548"/>
    <w:rsid w:val="009033DC"/>
    <w:rsid w:val="00923AD8"/>
    <w:rsid w:val="0095185A"/>
    <w:rsid w:val="00981E84"/>
    <w:rsid w:val="009A4EC9"/>
    <w:rsid w:val="009C108D"/>
    <w:rsid w:val="009C6D40"/>
    <w:rsid w:val="00A01A03"/>
    <w:rsid w:val="00A15C8F"/>
    <w:rsid w:val="00A25D16"/>
    <w:rsid w:val="00A41ED1"/>
    <w:rsid w:val="00A568DB"/>
    <w:rsid w:val="00A60C71"/>
    <w:rsid w:val="00A73FD5"/>
    <w:rsid w:val="00A7465F"/>
    <w:rsid w:val="00A83B71"/>
    <w:rsid w:val="00AA7340"/>
    <w:rsid w:val="00AD6A70"/>
    <w:rsid w:val="00AE532F"/>
    <w:rsid w:val="00B048CF"/>
    <w:rsid w:val="00B152C8"/>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22502"/>
    <w:rsid w:val="00CC3362"/>
    <w:rsid w:val="00CC5AF5"/>
    <w:rsid w:val="00CE796A"/>
    <w:rsid w:val="00D13166"/>
    <w:rsid w:val="00D13AD9"/>
    <w:rsid w:val="00D16FF9"/>
    <w:rsid w:val="00D436FE"/>
    <w:rsid w:val="00D7014B"/>
    <w:rsid w:val="00DA7234"/>
    <w:rsid w:val="00DB0688"/>
    <w:rsid w:val="00DE44F8"/>
    <w:rsid w:val="00E268EE"/>
    <w:rsid w:val="00E32434"/>
    <w:rsid w:val="00E42BF9"/>
    <w:rsid w:val="00E505E9"/>
    <w:rsid w:val="00E50BBB"/>
    <w:rsid w:val="00E52C47"/>
    <w:rsid w:val="00E72785"/>
    <w:rsid w:val="00E83B05"/>
    <w:rsid w:val="00E911ED"/>
    <w:rsid w:val="00E92361"/>
    <w:rsid w:val="00EC2C18"/>
    <w:rsid w:val="00EE553C"/>
    <w:rsid w:val="00EF7D78"/>
    <w:rsid w:val="00F028A9"/>
    <w:rsid w:val="00F37D9B"/>
    <w:rsid w:val="00F4191E"/>
    <w:rsid w:val="00F81F14"/>
    <w:rsid w:val="00F93893"/>
    <w:rsid w:val="00FA3071"/>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515AEE"/>
  <w14:defaultImageDpi w14:val="300"/>
  <w15:docId w15:val="{40E3EEEC-1235-412D-B08A-5F987F10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5">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B442EB"/>
    <w:pPr>
      <w:suppressAutoHyphens/>
      <w:jc w:val="both"/>
    </w:pPr>
  </w:style>
  <w:style w:type="paragraph" w:styleId="Heading1">
    <w:name w:val="heading 1"/>
    <w:basedOn w:val="Heading"/>
    <w:next w:val="BodyText"/>
    <w:qFormat/>
    <w:locked/>
    <w:pPr>
      <w:numPr>
        <w:numId w:val="1"/>
      </w:numPr>
      <w:outlineLvl w:val="0"/>
    </w:pPr>
  </w:style>
  <w:style w:type="paragraph" w:styleId="Heading2">
    <w:name w:val="heading 2"/>
    <w:basedOn w:val="Heading"/>
    <w:next w:val="BodyText"/>
    <w:qFormat/>
    <w:locked/>
    <w:pPr>
      <w:numPr>
        <w:ilvl w:val="1"/>
        <w:numId w:val="1"/>
      </w:numPr>
      <w:outlineLvl w:val="1"/>
    </w:pPr>
  </w:style>
  <w:style w:type="paragraph" w:styleId="Heading3">
    <w:name w:val="heading 3"/>
    <w:basedOn w:val="Heading"/>
    <w:next w:val="BodyText"/>
    <w:qFormat/>
    <w:locked/>
    <w:pPr>
      <w:numPr>
        <w:ilvl w:val="2"/>
        <w:numId w:val="1"/>
      </w:num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ootnoteReference">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Emphasis">
    <w:name w:val="Emphasis"/>
    <w:qFormat/>
    <w:locked/>
    <w:rPr>
      <w:i/>
      <w:iCs/>
    </w:rPr>
  </w:style>
  <w:style w:type="character" w:customStyle="1" w:styleId="EndnoteCharacters">
    <w:name w:val="Endnote Characters"/>
    <w:locked/>
  </w:style>
  <w:style w:type="character" w:styleId="EndnoteReference">
    <w:name w:val="endnote reference"/>
    <w:rPr>
      <w:vertAlign w:val="superscript"/>
    </w:rPr>
  </w:style>
  <w:style w:type="character" w:styleId="Strong">
    <w:name w:val="Strong"/>
    <w:qFormat/>
    <w:rPr>
      <w:b/>
      <w:bCs/>
    </w:rPr>
  </w:style>
  <w:style w:type="paragraph" w:customStyle="1" w:styleId="Heading">
    <w:name w:val="Heading"/>
    <w:basedOn w:val="Normal"/>
    <w:next w:val="BodyText"/>
    <w:locked/>
    <w:pPr>
      <w:keepNext/>
      <w:spacing w:before="240" w:after="120"/>
    </w:pPr>
  </w:style>
  <w:style w:type="paragraph" w:styleId="BodyText">
    <w:name w:val="Body Text"/>
    <w:basedOn w:val="Normal"/>
    <w:link w:val="BodyTextChar"/>
    <w:locked/>
    <w:pPr>
      <w:spacing w:after="140" w:line="288" w:lineRule="auto"/>
    </w:pPr>
  </w:style>
  <w:style w:type="paragraph" w:styleId="List">
    <w:name w:val="List"/>
    <w:basedOn w:val="BodyText"/>
    <w:locked/>
    <w:rPr>
      <w:rFonts w:cs="Lucida Sans"/>
    </w:rPr>
  </w:style>
  <w:style w:type="paragraph" w:styleId="Caption">
    <w:name w:val="caption"/>
    <w:basedOn w:val="Normal"/>
    <w:qFormat/>
    <w:locked/>
    <w:pPr>
      <w:suppressLineNumbers/>
      <w:spacing w:before="120" w:after="120"/>
    </w:pPr>
  </w:style>
  <w:style w:type="paragraph" w:customStyle="1" w:styleId="Index">
    <w:name w:val="Index"/>
    <w:basedOn w:val="Normal"/>
    <w:locked/>
    <w:pPr>
      <w:suppressLineNumbers/>
    </w:pPr>
    <w:rPr>
      <w:rFonts w:cs="Lucida Sans"/>
    </w:rPr>
  </w:style>
  <w:style w:type="paragraph" w:customStyle="1" w:styleId="DH-Default">
    <w:name w:val="DH-Default"/>
    <w:basedOn w:val="Normal"/>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ootnoteText">
    <w:name w:val="footnote text"/>
    <w:basedOn w:val="Normal"/>
    <w:locked/>
    <w:rsid w:val="00B42DF8"/>
    <w:pPr>
      <w:tabs>
        <w:tab w:val="left" w:pos="284"/>
      </w:tabs>
      <w:ind w:left="284" w:hanging="284"/>
    </w:pPr>
    <w:rPr>
      <w:sz w:val="20"/>
    </w:rPr>
  </w:style>
  <w:style w:type="paragraph" w:styleId="EnvelopeReturn">
    <w:name w:val="envelope return"/>
    <w:basedOn w:val="Normal"/>
    <w:locked/>
    <w:pPr>
      <w:suppressLineNumbers/>
      <w:spacing w:after="60"/>
    </w:pPr>
  </w:style>
  <w:style w:type="paragraph" w:styleId="Title">
    <w:name w:val="Title"/>
    <w:basedOn w:val="Heading"/>
    <w:next w:val="Subtitle"/>
    <w:qFormat/>
    <w:locked/>
    <w:pPr>
      <w:jc w:val="center"/>
    </w:pPr>
  </w:style>
  <w:style w:type="paragraph" w:styleId="Subtitle">
    <w:name w:val="Subtitle"/>
    <w:basedOn w:val="Heading"/>
    <w:next w:val="BodyText"/>
    <w:qFormat/>
    <w:locked/>
    <w:pPr>
      <w:jc w:val="center"/>
    </w:pPr>
  </w:style>
  <w:style w:type="paragraph" w:styleId="BodyTextIndent">
    <w:name w:val="Body Text Indent"/>
    <w:basedOn w:val="BodyText"/>
    <w:link w:val="BodyTextIndentChar"/>
    <w:locked/>
    <w:pPr>
      <w:spacing w:after="0"/>
      <w:ind w:left="283"/>
    </w:pPr>
  </w:style>
  <w:style w:type="paragraph" w:customStyle="1" w:styleId="Quotations">
    <w:name w:val="Quotations"/>
    <w:basedOn w:val="Normal"/>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Text">
    <w:name w:val="endnote text"/>
    <w:basedOn w:val="Normal"/>
    <w:pPr>
      <w:suppressLineNumbers/>
      <w:ind w:left="339" w:hanging="339"/>
    </w:pPr>
    <w:rPr>
      <w:sz w:val="20"/>
      <w:szCs w:val="20"/>
    </w:rPr>
  </w:style>
  <w:style w:type="paragraph" w:customStyle="1" w:styleId="ListContents">
    <w:name w:val="List Contents"/>
    <w:basedOn w:val="Normal"/>
    <w:locked/>
    <w:pPr>
      <w:ind w:left="567"/>
    </w:pPr>
  </w:style>
  <w:style w:type="paragraph" w:styleId="Header">
    <w:name w:val="header"/>
    <w:basedOn w:val="Normal"/>
    <w:link w:val="HeaderChar"/>
    <w:uiPriority w:val="99"/>
    <w:locked/>
    <w:rsid w:val="00BE1C78"/>
    <w:pPr>
      <w:tabs>
        <w:tab w:val="center" w:pos="4536"/>
        <w:tab w:val="right" w:pos="9072"/>
      </w:tabs>
    </w:pPr>
  </w:style>
  <w:style w:type="character" w:customStyle="1" w:styleId="HeaderChar">
    <w:name w:val="Header Char"/>
    <w:basedOn w:val="DefaultParagraphFont"/>
    <w:link w:val="Header"/>
    <w:uiPriority w:val="99"/>
    <w:rsid w:val="00DE44F8"/>
  </w:style>
  <w:style w:type="paragraph" w:styleId="Footer">
    <w:name w:val="footer"/>
    <w:basedOn w:val="Normal"/>
    <w:link w:val="FooterChar"/>
    <w:uiPriority w:val="99"/>
    <w:rsid w:val="00BE1C78"/>
    <w:pPr>
      <w:tabs>
        <w:tab w:val="center" w:pos="4536"/>
        <w:tab w:val="right" w:pos="9072"/>
      </w:tabs>
    </w:pPr>
  </w:style>
  <w:style w:type="character" w:customStyle="1" w:styleId="FooterChar">
    <w:name w:val="Footer Char"/>
    <w:basedOn w:val="DefaultParagraphFont"/>
    <w:link w:val="Footer"/>
    <w:uiPriority w:val="99"/>
    <w:rsid w:val="00DE44F8"/>
  </w:style>
  <w:style w:type="paragraph" w:styleId="BalloonText">
    <w:name w:val="Balloon Text"/>
    <w:basedOn w:val="Normal"/>
    <w:link w:val="BalloonTextChar"/>
    <w:uiPriority w:val="99"/>
    <w:locked/>
    <w:rsid w:val="00681C4E"/>
    <w:rPr>
      <w:rFonts w:ascii="Lucida Grande" w:hAnsi="Lucida Grande" w:cs="Lucida Grande"/>
      <w:sz w:val="18"/>
      <w:szCs w:val="18"/>
    </w:rPr>
  </w:style>
  <w:style w:type="character" w:customStyle="1" w:styleId="BalloonTextChar">
    <w:name w:val="Balloon Text Char"/>
    <w:link w:val="BalloonText"/>
    <w:uiPriority w:val="99"/>
    <w:rsid w:val="00DE44F8"/>
    <w:rPr>
      <w:rFonts w:ascii="Lucida Grande" w:hAnsi="Lucida Grande" w:cs="Lucida Grande"/>
      <w:sz w:val="18"/>
      <w:szCs w:val="18"/>
    </w:rPr>
  </w:style>
  <w:style w:type="paragraph" w:styleId="ListParagraph">
    <w:name w:val="List Paragraph"/>
    <w:basedOn w:val="Normal"/>
    <w:uiPriority w:val="72"/>
    <w:qFormat/>
    <w:rsid w:val="0013550C"/>
    <w:pPr>
      <w:ind w:left="720"/>
      <w:contextualSpacing/>
    </w:pPr>
  </w:style>
  <w:style w:type="paragraph" w:styleId="ListNumber">
    <w:name w:val="List Number"/>
    <w:basedOn w:val="Normal"/>
    <w:uiPriority w:val="99"/>
    <w:rsid w:val="00DE44F8"/>
    <w:pPr>
      <w:numPr>
        <w:numId w:val="6"/>
      </w:numPr>
      <w:contextualSpacing/>
    </w:pPr>
  </w:style>
  <w:style w:type="paragraph" w:styleId="ListBullet">
    <w:name w:val="List Bullet"/>
    <w:basedOn w:val="Normal"/>
    <w:uiPriority w:val="99"/>
    <w:rsid w:val="00DE44F8"/>
    <w:pPr>
      <w:numPr>
        <w:numId w:val="5"/>
      </w:numPr>
      <w:contextualSpacing/>
    </w:pPr>
  </w:style>
  <w:style w:type="paragraph" w:styleId="NoteHeading">
    <w:name w:val="Note Heading"/>
    <w:basedOn w:val="Normal"/>
    <w:next w:val="Normal"/>
    <w:link w:val="NoteHeadingChar"/>
    <w:uiPriority w:val="99"/>
    <w:locked/>
    <w:rsid w:val="00DE44F8"/>
  </w:style>
  <w:style w:type="character" w:customStyle="1" w:styleId="NoteHeadingChar">
    <w:name w:val="Note Heading Char"/>
    <w:basedOn w:val="DefaultParagraphFont"/>
    <w:link w:val="NoteHeading"/>
    <w:uiPriority w:val="99"/>
    <w:rsid w:val="00DE44F8"/>
  </w:style>
  <w:style w:type="character" w:customStyle="1" w:styleId="BodyTextChar">
    <w:name w:val="Body Text Char"/>
    <w:basedOn w:val="DefaultParagraphFont"/>
    <w:link w:val="BodyText"/>
    <w:rsid w:val="00A01A03"/>
  </w:style>
  <w:style w:type="character" w:customStyle="1" w:styleId="BodyTextIndentChar">
    <w:name w:val="Body Text Indent Char"/>
    <w:basedOn w:val="BodyTextChar"/>
    <w:link w:val="BodyTextIndent"/>
    <w:rsid w:val="00A01A03"/>
  </w:style>
  <w:style w:type="character" w:styleId="Hyperlink">
    <w:name w:val="Hyperlink"/>
    <w:basedOn w:val="DefaultParagraphFont"/>
    <w:uiPriority w:val="99"/>
    <w:unhideWhenUsed/>
    <w:rsid w:val="002472A7"/>
    <w:rPr>
      <w:color w:val="0000FF" w:themeColor="hyperlink"/>
      <w:u w:val="single"/>
    </w:rPr>
  </w:style>
  <w:style w:type="paragraph" w:customStyle="1" w:styleId="FirstParagraph">
    <w:name w:val="First Paragraph"/>
    <w:basedOn w:val="BodyText"/>
    <w:next w:val="BodyText"/>
    <w:qFormat/>
    <w:rsid w:val="00A15C8F"/>
    <w:pPr>
      <w:suppressAutoHyphens w:val="0"/>
      <w:spacing w:before="60" w:after="60" w:line="312" w:lineRule="auto"/>
      <w:jc w:val="lowKashida"/>
    </w:pPr>
    <w:rPr>
      <w:rFonts w:ascii="Baskerville" w:eastAsiaTheme="minorHAnsi" w:hAnsi="Baskerville" w:cstheme="minorBidi"/>
      <w:szCs w:val="24"/>
      <w:lang w:val="de" w:eastAsia="en-US"/>
    </w:rPr>
  </w:style>
  <w:style w:type="character" w:customStyle="1" w:styleId="VerbatimChar">
    <w:name w:val="Verbatim Char"/>
    <w:basedOn w:val="DefaultParagraphFont"/>
    <w:link w:val="SourceCode"/>
    <w:rsid w:val="00A15C8F"/>
    <w:rPr>
      <w:rFonts w:ascii="Courier New" w:hAnsi="Courier New"/>
    </w:rPr>
  </w:style>
  <w:style w:type="paragraph" w:customStyle="1" w:styleId="SourceCode">
    <w:name w:val="Source Code"/>
    <w:basedOn w:val="Normal"/>
    <w:link w:val="VerbatimChar"/>
    <w:rsid w:val="00A15C8F"/>
    <w:pPr>
      <w:suppressAutoHyphens w:val="0"/>
      <w:wordWrap w:val="0"/>
      <w:spacing w:before="180" w:after="180" w:line="312" w:lineRule="auto"/>
      <w:jc w:val="lowKashida"/>
    </w:pPr>
    <w:rPr>
      <w:rFonts w:ascii="Courier New" w:hAnsi="Courier New"/>
    </w:rPr>
  </w:style>
  <w:style w:type="paragraph" w:styleId="Bibliography">
    <w:name w:val="Bibliography"/>
    <w:basedOn w:val="Normal"/>
    <w:next w:val="Normal"/>
    <w:uiPriority w:val="70"/>
    <w:unhideWhenUsed/>
    <w:locked/>
    <w:rsid w:val="0087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hum.de/ag-multilingual-dh" TargetMode="External"/><Relationship Id="rId13" Type="http://schemas.openxmlformats.org/officeDocument/2006/relationships/hyperlink" Target="https://dhd-blog.org/?p=10669" TargetMode="External"/><Relationship Id="rId18" Type="http://schemas.openxmlformats.org/officeDocument/2006/relationships/hyperlink" Target="https://doi.org/10.53288/0274.1.00" TargetMode="External"/><Relationship Id="rId26" Type="http://schemas.openxmlformats.org/officeDocument/2006/relationships/hyperlink" Target="https://doi.org/10.5281/zenodo.5743283" TargetMode="External"/><Relationship Id="rId3" Type="http://schemas.openxmlformats.org/officeDocument/2006/relationships/styles" Target="styles.xml"/><Relationship Id="rId21" Type="http://schemas.openxmlformats.org/officeDocument/2006/relationships/hyperlink" Target="https://doi.org/10.3828/mlo.v0i0.382" TargetMode="External"/><Relationship Id="rId7" Type="http://schemas.openxmlformats.org/officeDocument/2006/relationships/endnotes" Target="endnotes.xml"/><Relationship Id="rId12" Type="http://schemas.openxmlformats.org/officeDocument/2006/relationships/hyperlink" Target="mailto:cosima.wagner@fu-berlin.de" TargetMode="External"/><Relationship Id="rId17" Type="http://schemas.openxmlformats.org/officeDocument/2006/relationships/hyperlink" Target="https://doi.org/10.16995/dscn.274" TargetMode="External"/><Relationship Id="rId25" Type="http://schemas.openxmlformats.org/officeDocument/2006/relationships/hyperlink" Target="https://web.archive.org/web/20210424073656/https://www.disruptingdh.com/multilingualism-in-dh/" TargetMode="External"/><Relationship Id="rId2" Type="http://schemas.openxmlformats.org/officeDocument/2006/relationships/numbering" Target="numbering.xml"/><Relationship Id="rId16" Type="http://schemas.openxmlformats.org/officeDocument/2006/relationships/hyperlink" Target="https://quinndombrowski.com/blog/2020/10/15/whats-word-multilingual-dh-and-english-default/undefined" TargetMode="External"/><Relationship Id="rId20" Type="http://schemas.openxmlformats.org/officeDocument/2006/relationships/hyperlink" Target="https://www.uncomputing.org/?p=2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s.mueller-laackman@fu-berlin.de" TargetMode="External"/><Relationship Id="rId24" Type="http://schemas.openxmlformats.org/officeDocument/2006/relationships/hyperlink" Target="https://doi.org/10.1007/s40647-018-0216-0" TargetMode="External"/><Relationship Id="rId5" Type="http://schemas.openxmlformats.org/officeDocument/2006/relationships/webSettings" Target="webSettings.xml"/><Relationship Id="rId15" Type="http://schemas.openxmlformats.org/officeDocument/2006/relationships/hyperlink" Target="https://doi.org/10.3828/mlo.v0i0.294" TargetMode="External"/><Relationship Id="rId23" Type="http://schemas.openxmlformats.org/officeDocument/2006/relationships/hyperlink" Target="https://dhdebates.gc.cuny.edu/read/untitled-88c11800-9446-469b-a3be-3fdb36bfbd1e/section/896742e7-5218-42c5-89b0-0c3c75682a2f" TargetMode="External"/><Relationship Id="rId28" Type="http://schemas.openxmlformats.org/officeDocument/2006/relationships/hyperlink" Target="dh-convalidator.dhd2023.dig-hum.depopup/DHConvalidatorServices" TargetMode="External"/><Relationship Id="rId10" Type="http://schemas.openxmlformats.org/officeDocument/2006/relationships/hyperlink" Target="mailto:jana-katharina.mende@germanistik.uni-halle.de" TargetMode="External"/><Relationship Id="rId19" Type="http://schemas.openxmlformats.org/officeDocument/2006/relationships/hyperlink" Target="https://www.upress.umn.edu/book-division/books/global-debates-in-the-digital-humanities" TargetMode="External"/><Relationship Id="rId4" Type="http://schemas.openxmlformats.org/officeDocument/2006/relationships/settings" Target="settings.xml"/><Relationship Id="rId9" Type="http://schemas.openxmlformats.org/officeDocument/2006/relationships/hyperlink" Target="mailto:till.grallert@ub.hu-berlin.de" TargetMode="External"/><Relationship Id="rId14" Type="http://schemas.openxmlformats.org/officeDocument/2006/relationships/hyperlink" Target="https://www.bmbf.de/bmbf/de/forschung/geistes-und-sozialwissenschaften/kleine-faecher/kleine-faecher_node.html" TargetMode="External"/><Relationship Id="rId22" Type="http://schemas.openxmlformats.org/officeDocument/2006/relationships/hyperlink" Target="https://www.upress.umn.edu/book-division/books/global-debates-in-the-digital-humanities" TargetMode="External"/><Relationship Id="rId27" Type="http://schemas.openxmlformats.org/officeDocument/2006/relationships/hyperlink" Target="https://doi.org/20191217170056885"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D98C-F988-254A-9175-7622D3B8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C:\test\docx\DH_template_v2.dotx</Template>
  <TotalTime>16</TotalTime>
  <Pages>10</Pages>
  <Words>4084</Words>
  <Characters>23284</Characters>
  <Application>Microsoft Office Word</Application>
  <DocSecurity>8</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Microsoft Office User</cp:lastModifiedBy>
  <cp:revision>9</cp:revision>
  <cp:lastPrinted>1900-12-31T23:00:00Z</cp:lastPrinted>
  <dcterms:created xsi:type="dcterms:W3CDTF">2022-08-02T18:06:00Z</dcterms:created>
  <dcterms:modified xsi:type="dcterms:W3CDTF">2022-08-03T11:58:00Z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105</vt:lpwstr>
  </property>
  <property fmtid="{D5CDD505-2E9C-101B-9397-08002B2CF9AE}" pid="10" name="SubmissionLanguage">
    <vt:lpwstr>GERMAN</vt:lpwstr>
  </property>
</Properties>
</file>